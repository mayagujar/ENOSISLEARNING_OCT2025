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B4C36" w14:textId="77777777" w:rsidR="00E405D6" w:rsidRPr="006E4171" w:rsidRDefault="00E405D6" w:rsidP="00E405D6">
      <w:pPr>
        <w:pStyle w:val="Header"/>
        <w:spacing w:line="276" w:lineRule="auto"/>
        <w:ind w:left="450"/>
        <w:jc w:val="center"/>
        <w:rPr>
          <w:rFonts w:asciiTheme="majorHAnsi" w:hAnsiTheme="majorHAnsi"/>
          <w:color w:val="auto"/>
          <w:szCs w:val="24"/>
          <w:lang w:val="en-US"/>
        </w:rPr>
      </w:pPr>
    </w:p>
    <w:tbl>
      <w:tblPr>
        <w:tblW w:w="11057" w:type="dxa"/>
        <w:tblInd w:w="-34" w:type="dxa"/>
        <w:tblLayout w:type="fixed"/>
        <w:tblLook w:val="0000" w:firstRow="0" w:lastRow="0" w:firstColumn="0" w:lastColumn="0" w:noHBand="0" w:noVBand="0"/>
      </w:tblPr>
      <w:tblGrid>
        <w:gridCol w:w="11057"/>
      </w:tblGrid>
      <w:tr w:rsidR="00E405D6" w:rsidRPr="006E4171" w14:paraId="6029EDB2" w14:textId="77777777" w:rsidTr="00CC032F">
        <w:trPr>
          <w:trHeight w:val="1453"/>
        </w:trPr>
        <w:tc>
          <w:tcPr>
            <w:tcW w:w="110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F5419" w14:textId="7A53E77D" w:rsidR="00E405D6" w:rsidRPr="008D29D0" w:rsidRDefault="009A6A91" w:rsidP="006A0B01">
            <w:pPr>
              <w:pStyle w:val="Heading"/>
              <w:snapToGrid w:val="0"/>
              <w:spacing w:line="276" w:lineRule="auto"/>
              <w:jc w:val="left"/>
              <w:rPr>
                <w:rFonts w:asciiTheme="majorHAnsi" w:hAnsiTheme="majorHAnsi" w:cs="Verdana"/>
                <w:color w:val="auto"/>
                <w:sz w:val="32"/>
                <w:szCs w:val="32"/>
              </w:rPr>
            </w:pPr>
            <w:r w:rsidRPr="008D29D0">
              <w:rPr>
                <w:rFonts w:asciiTheme="majorHAnsi" w:hAnsiTheme="majorHAnsi" w:cs="Verdana"/>
                <w:color w:val="auto"/>
                <w:sz w:val="32"/>
                <w:szCs w:val="32"/>
              </w:rPr>
              <w:t xml:space="preserve"> </w:t>
            </w:r>
            <w:r w:rsidR="001C3544" w:rsidRPr="008D29D0">
              <w:rPr>
                <w:rFonts w:asciiTheme="majorHAnsi" w:hAnsiTheme="majorHAnsi" w:cs="Verdana"/>
                <w:color w:val="auto"/>
                <w:sz w:val="32"/>
                <w:szCs w:val="32"/>
              </w:rPr>
              <w:t>Aditya Hiralal Chavan</w:t>
            </w:r>
          </w:p>
          <w:p w14:paraId="592A3D4A" w14:textId="2103407A" w:rsidR="00E405D6" w:rsidRPr="006E4171" w:rsidRDefault="00E405D6" w:rsidP="006A0B01">
            <w:pPr>
              <w:spacing w:line="276" w:lineRule="auto"/>
              <w:rPr>
                <w:rFonts w:asciiTheme="majorHAnsi" w:hAnsiTheme="majorHAnsi"/>
                <w:bCs/>
                <w:color w:val="auto"/>
                <w:sz w:val="20"/>
                <w:szCs w:val="20"/>
              </w:rPr>
            </w:pPr>
            <w:r w:rsidRPr="006E4171">
              <w:rPr>
                <w:rFonts w:asciiTheme="majorHAnsi" w:hAnsiTheme="majorHAnsi"/>
                <w:bCs/>
                <w:color w:val="auto"/>
                <w:sz w:val="20"/>
                <w:szCs w:val="20"/>
              </w:rPr>
              <w:t xml:space="preserve">E-MAIL ID: </w:t>
            </w:r>
            <w:r w:rsidR="000D23DA" w:rsidRPr="006E4171">
              <w:rPr>
                <w:rFonts w:asciiTheme="majorHAnsi" w:hAnsiTheme="majorHAnsi"/>
                <w:bCs/>
                <w:color w:val="auto"/>
                <w:sz w:val="20"/>
                <w:szCs w:val="20"/>
              </w:rPr>
              <w:t>Adichavan1111</w:t>
            </w:r>
            <w:r w:rsidR="001C3544" w:rsidRPr="006E4171">
              <w:rPr>
                <w:rFonts w:asciiTheme="majorHAnsi" w:hAnsiTheme="majorHAnsi"/>
                <w:bCs/>
                <w:color w:val="auto"/>
                <w:sz w:val="20"/>
                <w:szCs w:val="20"/>
              </w:rPr>
              <w:t>@gmail.com</w:t>
            </w:r>
          </w:p>
          <w:p w14:paraId="447E239D" w14:textId="434E3DB5" w:rsidR="00E405D6" w:rsidRPr="006E4171" w:rsidRDefault="00790005" w:rsidP="006A0B01">
            <w:pPr>
              <w:spacing w:line="276" w:lineRule="auto"/>
              <w:rPr>
                <w:rFonts w:asciiTheme="majorHAnsi" w:hAnsiTheme="majorHAnsi"/>
                <w:color w:val="auto"/>
                <w:sz w:val="20"/>
                <w:szCs w:val="20"/>
                <w:lang w:val="fr-FR"/>
              </w:rPr>
            </w:pPr>
            <w:r w:rsidRPr="006E4171">
              <w:rPr>
                <w:rFonts w:asciiTheme="majorHAnsi" w:hAnsiTheme="majorHAnsi"/>
                <w:bCs/>
                <w:color w:val="auto"/>
                <w:sz w:val="20"/>
                <w:szCs w:val="20"/>
              </w:rPr>
              <w:t xml:space="preserve">MOBILE NO: </w:t>
            </w:r>
            <w:r w:rsidR="000D23DA" w:rsidRPr="006E4171">
              <w:rPr>
                <w:rFonts w:asciiTheme="majorHAnsi" w:hAnsiTheme="majorHAnsi"/>
                <w:bCs/>
                <w:color w:val="auto"/>
                <w:sz w:val="20"/>
                <w:szCs w:val="20"/>
              </w:rPr>
              <w:t>8999417947</w:t>
            </w:r>
          </w:p>
          <w:p w14:paraId="36290ECF" w14:textId="77777777" w:rsidR="00E405D6" w:rsidRPr="006E4171" w:rsidRDefault="00E405D6" w:rsidP="008448D2">
            <w:pPr>
              <w:spacing w:line="276" w:lineRule="auto"/>
              <w:rPr>
                <w:rFonts w:asciiTheme="majorHAnsi" w:hAnsiTheme="majorHAnsi"/>
                <w:color w:val="auto"/>
                <w:sz w:val="18"/>
                <w:szCs w:val="18"/>
                <w:lang w:val="fr-FR"/>
              </w:rPr>
            </w:pPr>
          </w:p>
        </w:tc>
      </w:tr>
    </w:tbl>
    <w:p w14:paraId="43909EFB" w14:textId="77777777" w:rsidR="00E405D6" w:rsidRPr="006E4171" w:rsidRDefault="00E405D6" w:rsidP="00460FC4">
      <w:pPr>
        <w:spacing w:line="160" w:lineRule="exact"/>
        <w:rPr>
          <w:rFonts w:asciiTheme="majorHAnsi" w:hAnsiTheme="majorHAnsi"/>
          <w:color w:val="auto"/>
        </w:rPr>
      </w:pPr>
    </w:p>
    <w:p w14:paraId="1E2FCA71" w14:textId="1B10AF79" w:rsidR="00E405D6" w:rsidRPr="006E4171" w:rsidRDefault="006E4171" w:rsidP="00CC032F">
      <w:pPr>
        <w:pStyle w:val="Heading4"/>
        <w:pBdr>
          <w:top w:val="single" w:sz="8" w:space="0" w:color="000000"/>
          <w:left w:val="single" w:sz="8" w:space="4" w:color="000000"/>
          <w:bottom w:val="single" w:sz="8" w:space="1" w:color="000000"/>
          <w:right w:val="single" w:sz="8" w:space="7" w:color="000000"/>
        </w:pBdr>
        <w:shd w:val="clear" w:color="auto" w:fill="DFDFDF"/>
        <w:spacing w:line="276" w:lineRule="auto"/>
        <w:rPr>
          <w:rFonts w:asciiTheme="majorHAnsi" w:eastAsia="Verdana" w:hAnsiTheme="majorHAnsi" w:cs="Verdana"/>
          <w:color w:val="auto"/>
          <w:sz w:val="24"/>
          <w:szCs w:val="24"/>
        </w:rPr>
      </w:pPr>
      <w:r w:rsidRPr="006E4171">
        <w:rPr>
          <w:rFonts w:asciiTheme="majorHAnsi" w:hAnsiTheme="majorHAnsi"/>
          <w:b/>
          <w:color w:val="auto"/>
          <w:sz w:val="24"/>
          <w:szCs w:val="24"/>
        </w:rPr>
        <w:t>Objective:</w:t>
      </w:r>
    </w:p>
    <w:p w14:paraId="2A7620ED" w14:textId="2700E83C" w:rsidR="00852EE6" w:rsidRPr="00D410D7" w:rsidRDefault="001C3544" w:rsidP="00EA00AD">
      <w:pPr>
        <w:snapToGrid w:val="0"/>
        <w:spacing w:before="120" w:line="240" w:lineRule="auto"/>
        <w:rPr>
          <w:rFonts w:asciiTheme="majorHAnsi" w:hAnsiTheme="majorHAnsi"/>
          <w:color w:val="auto"/>
          <w:sz w:val="20"/>
          <w:szCs w:val="20"/>
        </w:rPr>
      </w:pPr>
      <w:r w:rsidRPr="006E4171">
        <w:rPr>
          <w:rFonts w:asciiTheme="majorHAnsi" w:hAnsiTheme="majorHAnsi"/>
          <w:color w:val="auto"/>
        </w:rPr>
        <w:t>To put my abilities and learning skills to best use and make my effective contribution to an organization for bright and challenging carrier</w:t>
      </w:r>
      <w:r w:rsidR="00D410D7">
        <w:rPr>
          <w:rFonts w:asciiTheme="majorHAnsi" w:hAnsiTheme="majorHAnsi"/>
          <w:color w:val="auto"/>
          <w:sz w:val="20"/>
          <w:szCs w:val="20"/>
        </w:rPr>
        <w:t>.</w:t>
      </w:r>
    </w:p>
    <w:p w14:paraId="10D9EFB4" w14:textId="05C8E358" w:rsidR="00E405D6" w:rsidRPr="006E4171" w:rsidRDefault="006E4171" w:rsidP="00E405D6">
      <w:pPr>
        <w:pStyle w:val="Heading4"/>
        <w:pBdr>
          <w:top w:val="single" w:sz="8" w:space="1" w:color="000000"/>
          <w:left w:val="single" w:sz="8" w:space="4" w:color="000000"/>
          <w:bottom w:val="single" w:sz="8" w:space="1" w:color="000000"/>
          <w:right w:val="single" w:sz="8" w:space="7" w:color="000000"/>
        </w:pBdr>
        <w:shd w:val="clear" w:color="auto" w:fill="DFDFDF"/>
        <w:spacing w:line="276" w:lineRule="auto"/>
        <w:rPr>
          <w:rFonts w:asciiTheme="majorHAnsi" w:hAnsiTheme="majorHAnsi" w:cs="Calibri"/>
          <w:color w:val="auto"/>
          <w:sz w:val="24"/>
          <w:szCs w:val="24"/>
        </w:rPr>
      </w:pPr>
      <w:r w:rsidRPr="006E4171">
        <w:rPr>
          <w:rFonts w:asciiTheme="majorHAnsi" w:hAnsiTheme="majorHAnsi"/>
          <w:b/>
          <w:color w:val="auto"/>
          <w:sz w:val="24"/>
          <w:szCs w:val="24"/>
        </w:rPr>
        <w:t>Sr.QA profession</w:t>
      </w:r>
    </w:p>
    <w:p w14:paraId="271D4C44" w14:textId="7B437A67" w:rsidR="00E936B8" w:rsidRPr="006E4171" w:rsidRDefault="00E936B8" w:rsidP="004D7F75">
      <w:pPr>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 xml:space="preserve">Over </w:t>
      </w:r>
      <w:r w:rsidR="00E20CCD" w:rsidRPr="006E4171">
        <w:rPr>
          <w:rFonts w:asciiTheme="majorHAnsi" w:hAnsiTheme="majorHAnsi" w:cs="Calibri"/>
          <w:color w:val="auto"/>
        </w:rPr>
        <w:t>5</w:t>
      </w:r>
      <w:r w:rsidRPr="006E4171">
        <w:rPr>
          <w:rFonts w:asciiTheme="majorHAnsi" w:hAnsiTheme="majorHAnsi" w:cs="Calibri"/>
          <w:color w:val="auto"/>
        </w:rPr>
        <w:t xml:space="preserve"> years of experience in Software </w:t>
      </w:r>
      <w:r w:rsidRPr="006E4171">
        <w:rPr>
          <w:rFonts w:asciiTheme="majorHAnsi" w:hAnsiTheme="majorHAnsi" w:cs="Calibri"/>
          <w:b/>
          <w:bCs/>
          <w:color w:val="auto"/>
        </w:rPr>
        <w:t>Manual </w:t>
      </w:r>
      <w:r w:rsidRPr="006E4171">
        <w:rPr>
          <w:rFonts w:asciiTheme="majorHAnsi" w:hAnsiTheme="majorHAnsi" w:cs="Calibri"/>
          <w:color w:val="auto"/>
        </w:rPr>
        <w:t>and </w:t>
      </w:r>
      <w:r w:rsidRPr="006E4171">
        <w:rPr>
          <w:rFonts w:asciiTheme="majorHAnsi" w:hAnsiTheme="majorHAnsi" w:cs="Calibri"/>
          <w:b/>
          <w:bCs/>
          <w:color w:val="auto"/>
        </w:rPr>
        <w:t>Automation Testing </w:t>
      </w:r>
      <w:r w:rsidRPr="006E4171">
        <w:rPr>
          <w:rFonts w:asciiTheme="majorHAnsi" w:hAnsiTheme="majorHAnsi" w:cs="Calibri"/>
          <w:color w:val="auto"/>
        </w:rPr>
        <w:t>for Web based Applications</w:t>
      </w:r>
      <w:r w:rsidR="009012DA" w:rsidRPr="006E4171">
        <w:rPr>
          <w:rFonts w:asciiTheme="majorHAnsi" w:hAnsiTheme="majorHAnsi" w:cs="Calibri"/>
          <w:color w:val="auto"/>
        </w:rPr>
        <w:t>.</w:t>
      </w:r>
    </w:p>
    <w:p w14:paraId="64401DF6" w14:textId="2D1CA33E" w:rsidR="00460FC4" w:rsidRPr="006E4171" w:rsidRDefault="00460FC4" w:rsidP="004D7F75">
      <w:pPr>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 xml:space="preserve">Strong Experience in Automating Web Applications using </w:t>
      </w:r>
      <w:r w:rsidRPr="006E4171">
        <w:rPr>
          <w:rFonts w:asciiTheme="majorHAnsi" w:hAnsiTheme="majorHAnsi" w:cs="Calibri"/>
          <w:b/>
          <w:bCs/>
          <w:color w:val="auto"/>
        </w:rPr>
        <w:t>Selenium WebDriver with TestNG, Maven</w:t>
      </w:r>
      <w:r w:rsidRPr="006E4171">
        <w:rPr>
          <w:rFonts w:asciiTheme="majorHAnsi" w:hAnsiTheme="majorHAnsi" w:cs="Calibri"/>
          <w:color w:val="auto"/>
        </w:rPr>
        <w:t xml:space="preserve"> &amp; </w:t>
      </w:r>
      <w:r w:rsidRPr="006E4171">
        <w:rPr>
          <w:rFonts w:asciiTheme="majorHAnsi" w:hAnsiTheme="majorHAnsi" w:cs="Calibri"/>
          <w:b/>
          <w:bCs/>
          <w:color w:val="auto"/>
        </w:rPr>
        <w:t>BDD (cucumber)</w:t>
      </w:r>
      <w:r w:rsidRPr="006E4171">
        <w:rPr>
          <w:rFonts w:asciiTheme="majorHAnsi" w:hAnsiTheme="majorHAnsi" w:cs="Calibri"/>
          <w:color w:val="auto"/>
        </w:rPr>
        <w:t>.</w:t>
      </w:r>
    </w:p>
    <w:p w14:paraId="3EAF4D0D" w14:textId="4034AEDD" w:rsidR="00460FC4" w:rsidRPr="006E4171" w:rsidRDefault="00460FC4" w:rsidP="004D7F75">
      <w:pPr>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 xml:space="preserve">Experience in preparing </w:t>
      </w:r>
      <w:r w:rsidRPr="006E4171">
        <w:rPr>
          <w:rFonts w:asciiTheme="majorHAnsi" w:hAnsiTheme="majorHAnsi" w:cs="Calibri"/>
          <w:b/>
          <w:bCs/>
          <w:color w:val="auto"/>
        </w:rPr>
        <w:t>Cucumber feature files</w:t>
      </w:r>
      <w:r w:rsidRPr="006E4171">
        <w:rPr>
          <w:rFonts w:asciiTheme="majorHAnsi" w:hAnsiTheme="majorHAnsi" w:cs="Calibri"/>
          <w:color w:val="auto"/>
        </w:rPr>
        <w:t xml:space="preserve"> (User Stories) and automated the feature file using Selenium.</w:t>
      </w:r>
    </w:p>
    <w:p w14:paraId="742C3ED5" w14:textId="54CAFEF4" w:rsidR="008917C5" w:rsidRPr="006E4171" w:rsidRDefault="008917C5" w:rsidP="004D7F75">
      <w:pPr>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Extensively worked with tools like </w:t>
      </w:r>
      <w:r w:rsidRPr="006E4171">
        <w:rPr>
          <w:rFonts w:asciiTheme="majorHAnsi" w:hAnsiTheme="majorHAnsi" w:cs="Calibri"/>
          <w:b/>
          <w:bCs/>
          <w:color w:val="auto"/>
        </w:rPr>
        <w:t xml:space="preserve">Jenkins </w:t>
      </w:r>
      <w:r w:rsidRPr="006E4171">
        <w:rPr>
          <w:rFonts w:asciiTheme="majorHAnsi" w:hAnsiTheme="majorHAnsi" w:cs="Helvetica"/>
          <w:sz w:val="21"/>
          <w:szCs w:val="21"/>
          <w:shd w:val="clear" w:color="auto" w:fill="FFFFFF"/>
        </w:rPr>
        <w:t>to</w:t>
      </w:r>
      <w:r w:rsidRPr="006E4171">
        <w:rPr>
          <w:rFonts w:asciiTheme="majorHAnsi" w:hAnsiTheme="majorHAnsi" w:cs="Calibri"/>
          <w:color w:val="auto"/>
        </w:rPr>
        <w:t xml:space="preserve"> implement build automation.</w:t>
      </w:r>
    </w:p>
    <w:p w14:paraId="0C55764F" w14:textId="4B4D0185" w:rsidR="00E936B8" w:rsidRPr="006E4171" w:rsidRDefault="00E936B8" w:rsidP="004D7F75">
      <w:pPr>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Experience and thorough understating of Software development process</w:t>
      </w:r>
      <w:r w:rsidRPr="006E4171">
        <w:rPr>
          <w:rFonts w:asciiTheme="majorHAnsi" w:hAnsiTheme="majorHAnsi" w:cs="Calibri"/>
          <w:b/>
          <w:bCs/>
          <w:color w:val="auto"/>
        </w:rPr>
        <w:t> </w:t>
      </w:r>
      <w:r w:rsidRPr="006E4171">
        <w:rPr>
          <w:rFonts w:asciiTheme="majorHAnsi" w:hAnsiTheme="majorHAnsi" w:cs="Calibri"/>
          <w:color w:val="auto"/>
        </w:rPr>
        <w:t>including </w:t>
      </w:r>
      <w:r w:rsidR="00C6704D" w:rsidRPr="006E4171">
        <w:rPr>
          <w:rFonts w:asciiTheme="majorHAnsi" w:hAnsiTheme="majorHAnsi" w:cs="Calibri"/>
          <w:b/>
          <w:bCs/>
          <w:color w:val="auto"/>
        </w:rPr>
        <w:t>Agile, Waterfall</w:t>
      </w:r>
      <w:r w:rsidRPr="006E4171">
        <w:rPr>
          <w:rFonts w:asciiTheme="majorHAnsi" w:hAnsiTheme="majorHAnsi" w:cs="Calibri"/>
          <w:b/>
          <w:bCs/>
          <w:color w:val="auto"/>
        </w:rPr>
        <w:t xml:space="preserve"> Software development life cycles</w:t>
      </w:r>
      <w:r w:rsidRPr="006E4171">
        <w:rPr>
          <w:rFonts w:asciiTheme="majorHAnsi" w:hAnsiTheme="majorHAnsi" w:cs="Calibri"/>
          <w:color w:val="auto"/>
        </w:rPr>
        <w:t>.</w:t>
      </w:r>
    </w:p>
    <w:p w14:paraId="6492C0E1" w14:textId="1B8F0E64" w:rsidR="00E936B8" w:rsidRPr="006E4171" w:rsidRDefault="00E936B8" w:rsidP="004D7F75">
      <w:pPr>
        <w:numPr>
          <w:ilvl w:val="0"/>
          <w:numId w:val="3"/>
        </w:numPr>
        <w:suppressAutoHyphens w:val="0"/>
        <w:spacing w:line="240" w:lineRule="auto"/>
        <w:jc w:val="both"/>
        <w:rPr>
          <w:rFonts w:asciiTheme="majorHAnsi" w:hAnsiTheme="majorHAnsi"/>
          <w:b/>
        </w:rPr>
      </w:pPr>
      <w:r w:rsidRPr="006E4171">
        <w:rPr>
          <w:rFonts w:asciiTheme="majorHAnsi" w:hAnsiTheme="majorHAnsi" w:cs="Calibri"/>
          <w:color w:val="auto"/>
        </w:rPr>
        <w:t>Experience in </w:t>
      </w:r>
      <w:r w:rsidRPr="006E4171">
        <w:rPr>
          <w:rFonts w:asciiTheme="majorHAnsi" w:hAnsiTheme="majorHAnsi" w:cs="Calibri"/>
          <w:b/>
          <w:bCs/>
          <w:color w:val="auto"/>
        </w:rPr>
        <w:t xml:space="preserve">Finance </w:t>
      </w:r>
      <w:r w:rsidR="00460FC4" w:rsidRPr="006E4171">
        <w:rPr>
          <w:rFonts w:asciiTheme="majorHAnsi" w:hAnsiTheme="majorHAnsi" w:cs="Calibri"/>
          <w:b/>
          <w:bCs/>
          <w:color w:val="auto"/>
        </w:rPr>
        <w:t>Domains</w:t>
      </w:r>
      <w:r w:rsidR="00502F50" w:rsidRPr="006E4171">
        <w:rPr>
          <w:rFonts w:asciiTheme="majorHAnsi" w:hAnsiTheme="majorHAnsi" w:cs="Calibri"/>
          <w:b/>
          <w:bCs/>
          <w:color w:val="auto"/>
        </w:rPr>
        <w:t>.</w:t>
      </w:r>
    </w:p>
    <w:p w14:paraId="76E52322" w14:textId="260205B6" w:rsidR="00E936B8" w:rsidRPr="006E4171" w:rsidRDefault="00E936B8" w:rsidP="004D7F75">
      <w:pPr>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Expertise in different types of testing like </w:t>
      </w:r>
      <w:r w:rsidRPr="006E4171">
        <w:rPr>
          <w:rFonts w:asciiTheme="majorHAnsi" w:hAnsiTheme="majorHAnsi" w:cs="Calibri"/>
          <w:b/>
          <w:bCs/>
          <w:color w:val="auto"/>
        </w:rPr>
        <w:t xml:space="preserve">Automation testing, Manual testing, Integration testing, System testing, Regression testing, JUnit testing, Black box testing, </w:t>
      </w:r>
      <w:r w:rsidRPr="006E4171">
        <w:rPr>
          <w:rFonts w:asciiTheme="majorHAnsi" w:hAnsiTheme="majorHAnsi" w:cs="Calibri"/>
          <w:color w:val="auto"/>
        </w:rPr>
        <w:t>Functional testing, Compatibility testing, GUI testing, Web / UI and (UAT)</w:t>
      </w:r>
      <w:r w:rsidR="00E20CCD" w:rsidRPr="006E4171">
        <w:rPr>
          <w:rFonts w:asciiTheme="majorHAnsi" w:hAnsiTheme="majorHAnsi" w:cs="Calibri"/>
          <w:color w:val="auto"/>
        </w:rPr>
        <w:t xml:space="preserve"> </w:t>
      </w:r>
      <w:r w:rsidRPr="006E4171">
        <w:rPr>
          <w:rFonts w:asciiTheme="majorHAnsi" w:hAnsiTheme="majorHAnsi" w:cs="Calibri"/>
          <w:color w:val="auto"/>
        </w:rPr>
        <w:t>User Acceptance Testing. </w:t>
      </w:r>
    </w:p>
    <w:p w14:paraId="4120AD31" w14:textId="77777777" w:rsidR="00460FC4" w:rsidRPr="006E4171" w:rsidRDefault="00460FC4" w:rsidP="00E405D6">
      <w:pPr>
        <w:pStyle w:val="ListParagraph"/>
        <w:numPr>
          <w:ilvl w:val="0"/>
          <w:numId w:val="3"/>
        </w:numPr>
        <w:suppressAutoHyphens w:val="0"/>
        <w:spacing w:line="240" w:lineRule="auto"/>
        <w:jc w:val="both"/>
        <w:rPr>
          <w:rFonts w:asciiTheme="majorHAnsi" w:hAnsiTheme="majorHAnsi"/>
        </w:rPr>
      </w:pPr>
      <w:r w:rsidRPr="006E4171">
        <w:rPr>
          <w:rFonts w:asciiTheme="majorHAnsi" w:hAnsiTheme="majorHAnsi" w:cs="Calibri"/>
          <w:color w:val="auto"/>
        </w:rPr>
        <w:t>Used GitHub, source code management tool for code re-usage, high portability extending scope of Automation Testing.</w:t>
      </w:r>
    </w:p>
    <w:p w14:paraId="4F28E1B9" w14:textId="49DF3EE1" w:rsidR="00E936B8" w:rsidRPr="006E4171" w:rsidRDefault="00460FC4" w:rsidP="00E405D6">
      <w:pPr>
        <w:pStyle w:val="ListParagraph"/>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 xml:space="preserve">Experience in logging </w:t>
      </w:r>
      <w:r w:rsidRPr="006E4171">
        <w:rPr>
          <w:rFonts w:asciiTheme="majorHAnsi" w:hAnsiTheme="majorHAnsi" w:cs="Calibri"/>
          <w:b/>
          <w:bCs/>
          <w:color w:val="auto"/>
        </w:rPr>
        <w:t>defects using JIRA/Zoho</w:t>
      </w:r>
      <w:r w:rsidRPr="006E4171">
        <w:rPr>
          <w:rFonts w:asciiTheme="majorHAnsi" w:hAnsiTheme="majorHAnsi" w:cs="Calibri"/>
          <w:color w:val="auto"/>
        </w:rPr>
        <w:t>, performed defect tracking and reporting</w:t>
      </w:r>
    </w:p>
    <w:p w14:paraId="34CA1616" w14:textId="028FAA1C" w:rsidR="00C6704D" w:rsidRPr="006E4171" w:rsidRDefault="00C6704D" w:rsidP="00E405D6">
      <w:pPr>
        <w:pStyle w:val="ListParagraph"/>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Involved in all the phases of </w:t>
      </w:r>
      <w:r w:rsidRPr="006E4171">
        <w:rPr>
          <w:rFonts w:asciiTheme="majorHAnsi" w:hAnsiTheme="majorHAnsi" w:cs="Calibri"/>
          <w:b/>
          <w:bCs/>
          <w:color w:val="auto"/>
        </w:rPr>
        <w:t>Testing Life Cycle </w:t>
      </w:r>
      <w:r w:rsidRPr="006E4171">
        <w:rPr>
          <w:rFonts w:asciiTheme="majorHAnsi" w:hAnsiTheme="majorHAnsi" w:cs="Calibri"/>
          <w:color w:val="auto"/>
        </w:rPr>
        <w:t>and </w:t>
      </w:r>
      <w:r w:rsidRPr="006E4171">
        <w:rPr>
          <w:rFonts w:asciiTheme="majorHAnsi" w:hAnsiTheme="majorHAnsi" w:cs="Calibri"/>
          <w:b/>
          <w:bCs/>
          <w:color w:val="auto"/>
        </w:rPr>
        <w:t>Bug Life Cycle</w:t>
      </w:r>
      <w:r w:rsidRPr="006E4171">
        <w:rPr>
          <w:rFonts w:asciiTheme="majorHAnsi" w:hAnsiTheme="majorHAnsi" w:cs="Calibri"/>
          <w:color w:val="auto"/>
        </w:rPr>
        <w:t>.</w:t>
      </w:r>
    </w:p>
    <w:p w14:paraId="41647CC2" w14:textId="2AC2A622" w:rsidR="00683D14" w:rsidRDefault="00C6704D" w:rsidP="003F4CA9">
      <w:pPr>
        <w:pStyle w:val="ListParagraph"/>
        <w:numPr>
          <w:ilvl w:val="0"/>
          <w:numId w:val="3"/>
        </w:numPr>
        <w:suppressAutoHyphens w:val="0"/>
        <w:spacing w:line="240" w:lineRule="auto"/>
        <w:jc w:val="both"/>
        <w:rPr>
          <w:rFonts w:asciiTheme="majorHAnsi" w:hAnsiTheme="majorHAnsi" w:cs="Calibri"/>
          <w:color w:val="auto"/>
        </w:rPr>
      </w:pPr>
      <w:r w:rsidRPr="006E4171">
        <w:rPr>
          <w:rFonts w:asciiTheme="majorHAnsi" w:hAnsiTheme="majorHAnsi" w:cs="Calibri"/>
          <w:color w:val="auto"/>
        </w:rPr>
        <w:t>Possess good communication skills, analytical skills, self-motivated, pro-active, task oriented, good team player, and quickly learn at new technologies and systems.</w:t>
      </w:r>
    </w:p>
    <w:p w14:paraId="56B3D1C0" w14:textId="77777777" w:rsidR="00403801" w:rsidRPr="006E4171" w:rsidRDefault="00403801" w:rsidP="00D410D7">
      <w:pPr>
        <w:tabs>
          <w:tab w:val="left" w:pos="1710"/>
          <w:tab w:val="right" w:pos="10260"/>
        </w:tabs>
        <w:spacing w:line="80" w:lineRule="exact"/>
        <w:rPr>
          <w:rFonts w:asciiTheme="majorHAnsi" w:hAnsiTheme="majorHAnsi"/>
          <w:color w:val="auto"/>
          <w:sz w:val="18"/>
          <w:szCs w:val="18"/>
        </w:rPr>
      </w:pPr>
    </w:p>
    <w:tbl>
      <w:tblPr>
        <w:tblW w:w="0" w:type="auto"/>
        <w:tblInd w:w="18" w:type="dxa"/>
        <w:tblLayout w:type="fixed"/>
        <w:tblLook w:val="0000" w:firstRow="0" w:lastRow="0" w:firstColumn="0" w:lastColumn="0" w:noHBand="0" w:noVBand="0"/>
      </w:tblPr>
      <w:tblGrid>
        <w:gridCol w:w="10890"/>
      </w:tblGrid>
      <w:tr w:rsidR="00403801" w:rsidRPr="006E4171" w14:paraId="6BA89F65" w14:textId="77777777" w:rsidTr="005554A3">
        <w:trPr>
          <w:trHeight w:val="324"/>
        </w:trPr>
        <w:tc>
          <w:tcPr>
            <w:tcW w:w="10890" w:type="dxa"/>
            <w:tcBorders>
              <w:top w:val="single" w:sz="4" w:space="0" w:color="000000"/>
              <w:left w:val="single" w:sz="4" w:space="0" w:color="000000"/>
              <w:bottom w:val="single" w:sz="4" w:space="0" w:color="000000"/>
              <w:right w:val="single" w:sz="4" w:space="0" w:color="000000"/>
            </w:tcBorders>
            <w:shd w:val="clear" w:color="auto" w:fill="DFDFDF"/>
          </w:tcPr>
          <w:p w14:paraId="4B82955B" w14:textId="77777777" w:rsidR="00403801" w:rsidRPr="006E4171" w:rsidRDefault="00403801" w:rsidP="005554A3">
            <w:pPr>
              <w:tabs>
                <w:tab w:val="right" w:pos="10260"/>
              </w:tabs>
              <w:spacing w:line="276" w:lineRule="auto"/>
              <w:rPr>
                <w:rFonts w:asciiTheme="majorHAnsi" w:hAnsiTheme="majorHAnsi"/>
                <w:b/>
                <w:color w:val="auto"/>
              </w:rPr>
            </w:pPr>
            <w:r w:rsidRPr="006E4171">
              <w:rPr>
                <w:rFonts w:asciiTheme="majorHAnsi" w:hAnsiTheme="majorHAnsi"/>
                <w:b/>
                <w:color w:val="auto"/>
              </w:rPr>
              <w:t>Technical Skills</w:t>
            </w:r>
          </w:p>
        </w:tc>
      </w:tr>
    </w:tbl>
    <w:p w14:paraId="18043105" w14:textId="77777777" w:rsidR="00403801" w:rsidRDefault="00403801" w:rsidP="00D410D7">
      <w:pPr>
        <w:tabs>
          <w:tab w:val="left" w:pos="1701"/>
          <w:tab w:val="right" w:pos="10260"/>
        </w:tabs>
        <w:spacing w:line="180" w:lineRule="exact"/>
        <w:rPr>
          <w:rFonts w:asciiTheme="majorHAnsi" w:hAnsiTheme="majorHAnsi"/>
          <w:b/>
          <w:bCs/>
          <w:color w:val="auto"/>
        </w:rPr>
      </w:pPr>
    </w:p>
    <w:tbl>
      <w:tblPr>
        <w:tblW w:w="10881" w:type="dxa"/>
        <w:tblLook w:val="04A0" w:firstRow="1" w:lastRow="0" w:firstColumn="1" w:lastColumn="0" w:noHBand="0" w:noVBand="1"/>
      </w:tblPr>
      <w:tblGrid>
        <w:gridCol w:w="2505"/>
        <w:gridCol w:w="8376"/>
      </w:tblGrid>
      <w:tr w:rsidR="00403801" w:rsidRPr="00403801" w14:paraId="18FA0B0A" w14:textId="77777777" w:rsidTr="00D410D7">
        <w:trPr>
          <w:trHeight w:val="337"/>
        </w:trPr>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40F60" w14:textId="3886EA82" w:rsidR="00403801" w:rsidRPr="00403801" w:rsidRDefault="001206C5" w:rsidP="00403801">
            <w:pPr>
              <w:suppressAutoHyphens w:val="0"/>
              <w:spacing w:line="240" w:lineRule="auto"/>
              <w:rPr>
                <w:rFonts w:asciiTheme="majorHAnsi" w:hAnsiTheme="majorHAnsi" w:cs="Calibri"/>
                <w:b/>
                <w:bCs/>
                <w:color w:val="000000"/>
                <w:kern w:val="0"/>
                <w:lang w:eastAsia="en-US"/>
              </w:rPr>
            </w:pPr>
            <w:r w:rsidRPr="00403801">
              <w:rPr>
                <w:rFonts w:asciiTheme="majorHAnsi" w:hAnsiTheme="majorHAnsi" w:cs="Calibri"/>
                <w:b/>
                <w:bCs/>
                <w:color w:val="000000"/>
                <w:kern w:val="0"/>
                <w:lang w:eastAsia="en-US"/>
              </w:rPr>
              <w:t>Testing tools</w:t>
            </w:r>
          </w:p>
        </w:tc>
        <w:tc>
          <w:tcPr>
            <w:tcW w:w="8376" w:type="dxa"/>
            <w:tcBorders>
              <w:top w:val="single" w:sz="4" w:space="0" w:color="auto"/>
              <w:left w:val="nil"/>
              <w:bottom w:val="single" w:sz="4" w:space="0" w:color="auto"/>
              <w:right w:val="single" w:sz="4" w:space="0" w:color="auto"/>
            </w:tcBorders>
            <w:shd w:val="clear" w:color="auto" w:fill="auto"/>
            <w:noWrap/>
            <w:vAlign w:val="bottom"/>
            <w:hideMark/>
          </w:tcPr>
          <w:p w14:paraId="569E7BA3" w14:textId="77777777" w:rsidR="00403801" w:rsidRPr="00403801" w:rsidRDefault="00403801" w:rsidP="00403801">
            <w:pPr>
              <w:suppressAutoHyphens w:val="0"/>
              <w:spacing w:line="240" w:lineRule="auto"/>
              <w:rPr>
                <w:rFonts w:asciiTheme="majorHAnsi" w:hAnsiTheme="majorHAnsi" w:cs="Calibri"/>
                <w:color w:val="000000"/>
                <w:kern w:val="0"/>
                <w:lang w:eastAsia="en-US"/>
              </w:rPr>
            </w:pPr>
            <w:r w:rsidRPr="00403801">
              <w:rPr>
                <w:rFonts w:asciiTheme="majorHAnsi" w:hAnsiTheme="majorHAnsi" w:cs="Calibri"/>
                <w:color w:val="000000"/>
                <w:kern w:val="0"/>
                <w:lang w:eastAsia="en-US"/>
              </w:rPr>
              <w:t xml:space="preserve">Selenium WebDriver, Junit, TestNG, Eclipse, Manual Testing, Appium    </w:t>
            </w:r>
          </w:p>
        </w:tc>
      </w:tr>
      <w:tr w:rsidR="00403801" w:rsidRPr="00403801" w14:paraId="6ABCAF14" w14:textId="77777777" w:rsidTr="00D410D7">
        <w:trPr>
          <w:trHeight w:val="321"/>
        </w:trPr>
        <w:tc>
          <w:tcPr>
            <w:tcW w:w="2505" w:type="dxa"/>
            <w:tcBorders>
              <w:top w:val="nil"/>
              <w:left w:val="single" w:sz="4" w:space="0" w:color="auto"/>
              <w:bottom w:val="single" w:sz="4" w:space="0" w:color="auto"/>
              <w:right w:val="single" w:sz="4" w:space="0" w:color="auto"/>
            </w:tcBorders>
            <w:shd w:val="clear" w:color="auto" w:fill="auto"/>
            <w:noWrap/>
            <w:vAlign w:val="bottom"/>
            <w:hideMark/>
          </w:tcPr>
          <w:p w14:paraId="4B863B8D" w14:textId="77777777" w:rsidR="00403801" w:rsidRPr="00403801" w:rsidRDefault="00403801" w:rsidP="00403801">
            <w:pPr>
              <w:suppressAutoHyphens w:val="0"/>
              <w:spacing w:line="240" w:lineRule="auto"/>
              <w:rPr>
                <w:rFonts w:asciiTheme="majorHAnsi" w:hAnsiTheme="majorHAnsi" w:cs="Calibri"/>
                <w:b/>
                <w:bCs/>
                <w:color w:val="000000"/>
                <w:kern w:val="0"/>
                <w:lang w:eastAsia="en-US"/>
              </w:rPr>
            </w:pPr>
            <w:r w:rsidRPr="00403801">
              <w:rPr>
                <w:rFonts w:asciiTheme="majorHAnsi" w:hAnsiTheme="majorHAnsi" w:cs="Calibri"/>
                <w:b/>
                <w:bCs/>
                <w:color w:val="000000"/>
                <w:kern w:val="0"/>
                <w:lang w:eastAsia="en-US"/>
              </w:rPr>
              <w:t xml:space="preserve">Web Technologies                                </w:t>
            </w:r>
          </w:p>
        </w:tc>
        <w:tc>
          <w:tcPr>
            <w:tcW w:w="8376" w:type="dxa"/>
            <w:tcBorders>
              <w:top w:val="nil"/>
              <w:left w:val="nil"/>
              <w:bottom w:val="single" w:sz="4" w:space="0" w:color="auto"/>
              <w:right w:val="single" w:sz="4" w:space="0" w:color="auto"/>
            </w:tcBorders>
            <w:shd w:val="clear" w:color="auto" w:fill="auto"/>
            <w:noWrap/>
            <w:vAlign w:val="bottom"/>
            <w:hideMark/>
          </w:tcPr>
          <w:p w14:paraId="77A75D8C" w14:textId="77777777" w:rsidR="00403801" w:rsidRPr="00403801" w:rsidRDefault="00403801" w:rsidP="00403801">
            <w:pPr>
              <w:suppressAutoHyphens w:val="0"/>
              <w:spacing w:line="240" w:lineRule="auto"/>
              <w:rPr>
                <w:rFonts w:asciiTheme="majorHAnsi" w:hAnsiTheme="majorHAnsi" w:cs="Calibri"/>
                <w:color w:val="000000"/>
                <w:kern w:val="0"/>
                <w:lang w:eastAsia="en-US"/>
              </w:rPr>
            </w:pPr>
            <w:r w:rsidRPr="00403801">
              <w:rPr>
                <w:rFonts w:asciiTheme="majorHAnsi" w:hAnsiTheme="majorHAnsi" w:cs="Calibri"/>
                <w:color w:val="000000"/>
                <w:kern w:val="0"/>
                <w:lang w:eastAsia="en-US"/>
              </w:rPr>
              <w:t>HTML, CSS, XPATH ,</w:t>
            </w:r>
          </w:p>
        </w:tc>
      </w:tr>
      <w:tr w:rsidR="00403801" w:rsidRPr="00403801" w14:paraId="11084108" w14:textId="77777777" w:rsidTr="00D410D7">
        <w:trPr>
          <w:trHeight w:val="321"/>
        </w:trPr>
        <w:tc>
          <w:tcPr>
            <w:tcW w:w="2505" w:type="dxa"/>
            <w:tcBorders>
              <w:top w:val="nil"/>
              <w:left w:val="single" w:sz="4" w:space="0" w:color="auto"/>
              <w:bottom w:val="single" w:sz="4" w:space="0" w:color="auto"/>
              <w:right w:val="single" w:sz="4" w:space="0" w:color="auto"/>
            </w:tcBorders>
            <w:shd w:val="clear" w:color="auto" w:fill="auto"/>
            <w:noWrap/>
            <w:vAlign w:val="bottom"/>
            <w:hideMark/>
          </w:tcPr>
          <w:p w14:paraId="63958FC5" w14:textId="77777777" w:rsidR="00403801" w:rsidRPr="00403801" w:rsidRDefault="00403801" w:rsidP="00403801">
            <w:pPr>
              <w:suppressAutoHyphens w:val="0"/>
              <w:spacing w:line="240" w:lineRule="auto"/>
              <w:rPr>
                <w:rFonts w:asciiTheme="majorHAnsi" w:hAnsiTheme="majorHAnsi" w:cs="Calibri"/>
                <w:b/>
                <w:bCs/>
                <w:color w:val="000000"/>
                <w:kern w:val="0"/>
                <w:lang w:eastAsia="en-US"/>
              </w:rPr>
            </w:pPr>
            <w:r w:rsidRPr="00403801">
              <w:rPr>
                <w:rFonts w:asciiTheme="majorHAnsi" w:hAnsiTheme="majorHAnsi" w:cs="Calibri"/>
                <w:b/>
                <w:bCs/>
                <w:color w:val="000000"/>
                <w:kern w:val="0"/>
                <w:lang w:eastAsia="en-US"/>
              </w:rPr>
              <w:t>Languages</w:t>
            </w:r>
          </w:p>
        </w:tc>
        <w:tc>
          <w:tcPr>
            <w:tcW w:w="8376" w:type="dxa"/>
            <w:tcBorders>
              <w:top w:val="nil"/>
              <w:left w:val="nil"/>
              <w:bottom w:val="single" w:sz="4" w:space="0" w:color="auto"/>
              <w:right w:val="single" w:sz="4" w:space="0" w:color="auto"/>
            </w:tcBorders>
            <w:shd w:val="clear" w:color="auto" w:fill="auto"/>
            <w:noWrap/>
            <w:vAlign w:val="bottom"/>
            <w:hideMark/>
          </w:tcPr>
          <w:p w14:paraId="7BB95BEB" w14:textId="77777777" w:rsidR="00403801" w:rsidRPr="00403801" w:rsidRDefault="00403801" w:rsidP="00403801">
            <w:pPr>
              <w:suppressAutoHyphens w:val="0"/>
              <w:spacing w:line="240" w:lineRule="auto"/>
              <w:rPr>
                <w:rFonts w:asciiTheme="majorHAnsi" w:hAnsiTheme="majorHAnsi" w:cs="Calibri"/>
                <w:color w:val="000000"/>
                <w:kern w:val="0"/>
                <w:lang w:eastAsia="en-US"/>
              </w:rPr>
            </w:pPr>
            <w:r w:rsidRPr="00403801">
              <w:rPr>
                <w:rFonts w:asciiTheme="majorHAnsi" w:hAnsiTheme="majorHAnsi" w:cs="Calibri"/>
                <w:color w:val="000000"/>
                <w:kern w:val="0"/>
                <w:lang w:eastAsia="en-US"/>
              </w:rPr>
              <w:t>Java</w:t>
            </w:r>
          </w:p>
        </w:tc>
      </w:tr>
      <w:tr w:rsidR="00403801" w:rsidRPr="00403801" w14:paraId="2BD9AF5C" w14:textId="77777777" w:rsidTr="00D410D7">
        <w:trPr>
          <w:trHeight w:val="337"/>
        </w:trPr>
        <w:tc>
          <w:tcPr>
            <w:tcW w:w="2505" w:type="dxa"/>
            <w:tcBorders>
              <w:top w:val="nil"/>
              <w:left w:val="single" w:sz="4" w:space="0" w:color="auto"/>
              <w:bottom w:val="single" w:sz="4" w:space="0" w:color="auto"/>
              <w:right w:val="single" w:sz="4" w:space="0" w:color="auto"/>
            </w:tcBorders>
            <w:shd w:val="clear" w:color="auto" w:fill="auto"/>
            <w:noWrap/>
            <w:vAlign w:val="bottom"/>
            <w:hideMark/>
          </w:tcPr>
          <w:p w14:paraId="04B390B9" w14:textId="77777777" w:rsidR="00403801" w:rsidRPr="00403801" w:rsidRDefault="00403801" w:rsidP="00403801">
            <w:pPr>
              <w:suppressAutoHyphens w:val="0"/>
              <w:spacing w:line="240" w:lineRule="auto"/>
              <w:rPr>
                <w:rFonts w:asciiTheme="majorHAnsi" w:hAnsiTheme="majorHAnsi" w:cs="Calibri"/>
                <w:b/>
                <w:bCs/>
                <w:color w:val="000000"/>
                <w:kern w:val="0"/>
                <w:lang w:eastAsia="en-US"/>
              </w:rPr>
            </w:pPr>
            <w:r w:rsidRPr="00403801">
              <w:rPr>
                <w:rFonts w:asciiTheme="majorHAnsi" w:hAnsiTheme="majorHAnsi" w:cs="Calibri"/>
                <w:b/>
                <w:bCs/>
                <w:color w:val="000000"/>
                <w:kern w:val="0"/>
                <w:lang w:eastAsia="en-US"/>
              </w:rPr>
              <w:t>Languages</w:t>
            </w:r>
          </w:p>
        </w:tc>
        <w:tc>
          <w:tcPr>
            <w:tcW w:w="8376" w:type="dxa"/>
            <w:tcBorders>
              <w:top w:val="nil"/>
              <w:left w:val="nil"/>
              <w:bottom w:val="single" w:sz="4" w:space="0" w:color="auto"/>
              <w:right w:val="single" w:sz="4" w:space="0" w:color="auto"/>
            </w:tcBorders>
            <w:shd w:val="clear" w:color="auto" w:fill="auto"/>
            <w:noWrap/>
            <w:vAlign w:val="bottom"/>
            <w:hideMark/>
          </w:tcPr>
          <w:p w14:paraId="77C3C140" w14:textId="77777777" w:rsidR="00403801" w:rsidRPr="00403801" w:rsidRDefault="00403801" w:rsidP="00403801">
            <w:pPr>
              <w:suppressAutoHyphens w:val="0"/>
              <w:spacing w:line="240" w:lineRule="auto"/>
              <w:rPr>
                <w:rFonts w:asciiTheme="majorHAnsi" w:hAnsiTheme="majorHAnsi" w:cs="Calibri"/>
                <w:color w:val="000000"/>
                <w:kern w:val="0"/>
                <w:lang w:eastAsia="en-US"/>
              </w:rPr>
            </w:pPr>
            <w:r w:rsidRPr="00403801">
              <w:rPr>
                <w:rFonts w:asciiTheme="majorHAnsi" w:hAnsiTheme="majorHAnsi" w:cs="Calibri"/>
                <w:color w:val="000000"/>
                <w:kern w:val="0"/>
                <w:lang w:eastAsia="en-US"/>
              </w:rPr>
              <w:t>Android, iOS</w:t>
            </w:r>
          </w:p>
        </w:tc>
      </w:tr>
    </w:tbl>
    <w:p w14:paraId="60B10701" w14:textId="71E56BAB" w:rsidR="003F4CA9" w:rsidRDefault="00403801" w:rsidP="00D410D7">
      <w:pPr>
        <w:tabs>
          <w:tab w:val="left" w:pos="4905"/>
        </w:tabs>
        <w:spacing w:line="120" w:lineRule="auto"/>
        <w:rPr>
          <w:rFonts w:asciiTheme="majorHAnsi" w:hAnsiTheme="majorHAnsi" w:cs="Calibri"/>
          <w:color w:val="auto"/>
        </w:rPr>
      </w:pPr>
      <w:r>
        <w:rPr>
          <w:rFonts w:asciiTheme="majorHAnsi" w:hAnsiTheme="majorHAnsi" w:cs="Calibri"/>
          <w:color w:val="auto"/>
        </w:rPr>
        <w:tab/>
      </w:r>
    </w:p>
    <w:tbl>
      <w:tblPr>
        <w:tblW w:w="0" w:type="auto"/>
        <w:tblInd w:w="18" w:type="dxa"/>
        <w:tblLayout w:type="fixed"/>
        <w:tblLook w:val="0000" w:firstRow="0" w:lastRow="0" w:firstColumn="0" w:lastColumn="0" w:noHBand="0" w:noVBand="0"/>
      </w:tblPr>
      <w:tblGrid>
        <w:gridCol w:w="10890"/>
      </w:tblGrid>
      <w:tr w:rsidR="00E405D6" w:rsidRPr="006E4171" w14:paraId="3CE71772" w14:textId="77777777" w:rsidTr="00576870">
        <w:trPr>
          <w:trHeight w:val="324"/>
        </w:trPr>
        <w:tc>
          <w:tcPr>
            <w:tcW w:w="10890" w:type="dxa"/>
            <w:tcBorders>
              <w:top w:val="single" w:sz="4" w:space="0" w:color="000000"/>
              <w:left w:val="single" w:sz="4" w:space="0" w:color="000000"/>
              <w:bottom w:val="single" w:sz="4" w:space="0" w:color="000000"/>
              <w:right w:val="single" w:sz="4" w:space="0" w:color="000000"/>
            </w:tcBorders>
            <w:shd w:val="clear" w:color="auto" w:fill="DFDFDF"/>
          </w:tcPr>
          <w:p w14:paraId="4712F252" w14:textId="2ABCC1B0" w:rsidR="00E405D6" w:rsidRPr="006E4171" w:rsidRDefault="006E4171" w:rsidP="006A0B01">
            <w:pPr>
              <w:tabs>
                <w:tab w:val="right" w:pos="10260"/>
              </w:tabs>
              <w:spacing w:line="276" w:lineRule="auto"/>
              <w:rPr>
                <w:rFonts w:asciiTheme="majorHAnsi" w:hAnsiTheme="majorHAnsi"/>
                <w:color w:val="auto"/>
              </w:rPr>
            </w:pPr>
            <w:r w:rsidRPr="006E4171">
              <w:rPr>
                <w:rFonts w:asciiTheme="majorHAnsi" w:hAnsiTheme="majorHAnsi"/>
                <w:b/>
                <w:color w:val="auto"/>
              </w:rPr>
              <w:t>Career Timeline</w:t>
            </w:r>
          </w:p>
        </w:tc>
      </w:tr>
    </w:tbl>
    <w:p w14:paraId="4D8D475A" w14:textId="77777777" w:rsidR="006E4171" w:rsidRDefault="006E4171" w:rsidP="00D410D7">
      <w:pPr>
        <w:tabs>
          <w:tab w:val="left" w:pos="1710"/>
          <w:tab w:val="left" w:pos="1800"/>
          <w:tab w:val="right" w:pos="10260"/>
        </w:tabs>
        <w:spacing w:line="80" w:lineRule="atLeast"/>
        <w:rPr>
          <w:rFonts w:asciiTheme="majorHAnsi" w:hAnsiTheme="majorHAnsi"/>
          <w:b/>
          <w:color w:val="auto"/>
          <w:sz w:val="18"/>
          <w:szCs w:val="18"/>
        </w:rPr>
      </w:pPr>
      <w:r>
        <w:rPr>
          <w:rFonts w:asciiTheme="majorHAnsi" w:hAnsiTheme="majorHAnsi"/>
          <w:b/>
          <w:color w:val="auto"/>
          <w:sz w:val="18"/>
          <w:szCs w:val="18"/>
        </w:rPr>
        <w:t xml:space="preserve">            </w:t>
      </w:r>
    </w:p>
    <w:tbl>
      <w:tblPr>
        <w:tblW w:w="10915" w:type="dxa"/>
        <w:tblInd w:w="-34" w:type="dxa"/>
        <w:tblLook w:val="04A0" w:firstRow="1" w:lastRow="0" w:firstColumn="1" w:lastColumn="0" w:noHBand="0" w:noVBand="1"/>
      </w:tblPr>
      <w:tblGrid>
        <w:gridCol w:w="2898"/>
        <w:gridCol w:w="1953"/>
        <w:gridCol w:w="6064"/>
      </w:tblGrid>
      <w:tr w:rsidR="006E4171" w:rsidRPr="006E4171" w14:paraId="723C1F1B" w14:textId="77777777" w:rsidTr="00D410D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71D0A" w14:textId="4EE72C8F" w:rsidR="006E4171" w:rsidRPr="006E4171" w:rsidRDefault="006E4171" w:rsidP="006E4171">
            <w:pPr>
              <w:suppressAutoHyphens w:val="0"/>
              <w:spacing w:line="240" w:lineRule="auto"/>
              <w:rPr>
                <w:rFonts w:asciiTheme="majorHAnsi" w:hAnsiTheme="majorHAnsi" w:cs="Calibri"/>
                <w:b/>
                <w:bCs/>
                <w:color w:val="000000"/>
                <w:kern w:val="0"/>
                <w:lang w:eastAsia="en-US"/>
              </w:rPr>
            </w:pPr>
            <w:r w:rsidRPr="00403801">
              <w:rPr>
                <w:rFonts w:asciiTheme="majorHAnsi" w:hAnsiTheme="majorHAnsi" w:cs="Calibri"/>
                <w:b/>
                <w:bCs/>
                <w:color w:val="000000"/>
                <w:kern w:val="0"/>
                <w:lang w:eastAsia="en-US"/>
              </w:rPr>
              <w:t>Tenure</w:t>
            </w:r>
          </w:p>
        </w:tc>
        <w:tc>
          <w:tcPr>
            <w:tcW w:w="1953" w:type="dxa"/>
            <w:tcBorders>
              <w:top w:val="single" w:sz="4" w:space="0" w:color="auto"/>
              <w:left w:val="nil"/>
              <w:bottom w:val="single" w:sz="4" w:space="0" w:color="auto"/>
              <w:right w:val="single" w:sz="4" w:space="0" w:color="auto"/>
            </w:tcBorders>
            <w:shd w:val="clear" w:color="auto" w:fill="auto"/>
            <w:noWrap/>
            <w:vAlign w:val="bottom"/>
            <w:hideMark/>
          </w:tcPr>
          <w:p w14:paraId="0621DE34" w14:textId="77777777" w:rsidR="006E4171" w:rsidRPr="006E4171" w:rsidRDefault="006E4171" w:rsidP="006E4171">
            <w:pPr>
              <w:suppressAutoHyphens w:val="0"/>
              <w:spacing w:line="240" w:lineRule="auto"/>
              <w:rPr>
                <w:rFonts w:asciiTheme="majorHAnsi" w:hAnsiTheme="majorHAnsi" w:cs="Calibri"/>
                <w:b/>
                <w:bCs/>
                <w:color w:val="000000"/>
                <w:kern w:val="0"/>
                <w:lang w:eastAsia="en-US"/>
              </w:rPr>
            </w:pPr>
            <w:r w:rsidRPr="006E4171">
              <w:rPr>
                <w:rFonts w:asciiTheme="majorHAnsi" w:hAnsiTheme="majorHAnsi" w:cs="Calibri"/>
                <w:b/>
                <w:bCs/>
                <w:color w:val="000000"/>
                <w:kern w:val="0"/>
                <w:lang w:eastAsia="en-US"/>
              </w:rPr>
              <w:t>Designation</w:t>
            </w:r>
          </w:p>
        </w:tc>
        <w:tc>
          <w:tcPr>
            <w:tcW w:w="6064" w:type="dxa"/>
            <w:tcBorders>
              <w:top w:val="single" w:sz="4" w:space="0" w:color="auto"/>
              <w:left w:val="nil"/>
              <w:bottom w:val="single" w:sz="4" w:space="0" w:color="auto"/>
              <w:right w:val="single" w:sz="4" w:space="0" w:color="auto"/>
            </w:tcBorders>
            <w:shd w:val="clear" w:color="auto" w:fill="auto"/>
            <w:noWrap/>
            <w:vAlign w:val="bottom"/>
            <w:hideMark/>
          </w:tcPr>
          <w:p w14:paraId="5C563500" w14:textId="5C5293D8" w:rsidR="006E4171" w:rsidRPr="006E4171" w:rsidRDefault="00D410D7" w:rsidP="006E4171">
            <w:pPr>
              <w:suppressAutoHyphens w:val="0"/>
              <w:spacing w:line="240" w:lineRule="auto"/>
              <w:rPr>
                <w:rFonts w:asciiTheme="majorHAnsi" w:hAnsiTheme="majorHAnsi" w:cs="Calibri"/>
                <w:b/>
                <w:bCs/>
                <w:color w:val="000000"/>
                <w:kern w:val="0"/>
                <w:lang w:eastAsia="en-US"/>
              </w:rPr>
            </w:pPr>
            <w:r>
              <w:rPr>
                <w:rFonts w:asciiTheme="majorHAnsi" w:hAnsiTheme="majorHAnsi" w:cs="Calibri"/>
                <w:b/>
                <w:bCs/>
                <w:color w:val="000000"/>
                <w:kern w:val="0"/>
                <w:lang w:eastAsia="en-US"/>
              </w:rPr>
              <w:t>O</w:t>
            </w:r>
            <w:r w:rsidR="006E4171" w:rsidRPr="00403801">
              <w:rPr>
                <w:rFonts w:asciiTheme="majorHAnsi" w:hAnsiTheme="majorHAnsi" w:cs="Calibri"/>
                <w:b/>
                <w:bCs/>
                <w:color w:val="000000"/>
                <w:kern w:val="0"/>
                <w:lang w:eastAsia="en-US"/>
              </w:rPr>
              <w:t>rganization</w:t>
            </w:r>
          </w:p>
        </w:tc>
      </w:tr>
      <w:tr w:rsidR="006E4171" w:rsidRPr="006E4171" w14:paraId="68A91725" w14:textId="77777777" w:rsidTr="00D410D7">
        <w:trPr>
          <w:trHeight w:val="315"/>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14:paraId="07825469" w14:textId="77777777" w:rsidR="006E4171" w:rsidRPr="006E4171" w:rsidRDefault="006E4171" w:rsidP="006E4171">
            <w:pPr>
              <w:suppressAutoHyphens w:val="0"/>
              <w:spacing w:line="240" w:lineRule="auto"/>
              <w:rPr>
                <w:rFonts w:asciiTheme="majorHAnsi" w:hAnsiTheme="majorHAnsi" w:cs="Calibri"/>
                <w:color w:val="000000"/>
                <w:kern w:val="0"/>
                <w:lang w:eastAsia="en-US"/>
              </w:rPr>
            </w:pPr>
            <w:r w:rsidRPr="006E4171">
              <w:rPr>
                <w:rFonts w:asciiTheme="majorHAnsi" w:hAnsiTheme="majorHAnsi" w:cs="Calibri"/>
                <w:color w:val="000000"/>
                <w:kern w:val="0"/>
                <w:lang w:eastAsia="en-US"/>
              </w:rPr>
              <w:t>Oct 2017 to Till date</w:t>
            </w:r>
          </w:p>
        </w:tc>
        <w:tc>
          <w:tcPr>
            <w:tcW w:w="1953" w:type="dxa"/>
            <w:tcBorders>
              <w:top w:val="nil"/>
              <w:left w:val="nil"/>
              <w:bottom w:val="single" w:sz="4" w:space="0" w:color="auto"/>
              <w:right w:val="single" w:sz="4" w:space="0" w:color="auto"/>
            </w:tcBorders>
            <w:shd w:val="clear" w:color="auto" w:fill="auto"/>
            <w:noWrap/>
            <w:vAlign w:val="center"/>
            <w:hideMark/>
          </w:tcPr>
          <w:p w14:paraId="2DECEE87" w14:textId="77777777" w:rsidR="006E4171" w:rsidRPr="006E4171" w:rsidRDefault="006E4171" w:rsidP="006E4171">
            <w:pPr>
              <w:suppressAutoHyphens w:val="0"/>
              <w:spacing w:line="240" w:lineRule="auto"/>
              <w:rPr>
                <w:rFonts w:asciiTheme="majorHAnsi" w:hAnsiTheme="majorHAnsi" w:cs="Calibri"/>
                <w:color w:val="000000"/>
                <w:kern w:val="0"/>
                <w:lang w:eastAsia="en-US"/>
              </w:rPr>
            </w:pPr>
            <w:r w:rsidRPr="006E4171">
              <w:rPr>
                <w:rFonts w:asciiTheme="majorHAnsi" w:hAnsiTheme="majorHAnsi" w:cs="Calibri"/>
                <w:color w:val="000000"/>
                <w:kern w:val="0"/>
                <w:lang w:eastAsia="en-US"/>
              </w:rPr>
              <w:t>Sr.QA</w:t>
            </w:r>
          </w:p>
        </w:tc>
        <w:tc>
          <w:tcPr>
            <w:tcW w:w="6064" w:type="dxa"/>
            <w:tcBorders>
              <w:top w:val="nil"/>
              <w:left w:val="nil"/>
              <w:bottom w:val="single" w:sz="4" w:space="0" w:color="auto"/>
              <w:right w:val="single" w:sz="4" w:space="0" w:color="auto"/>
            </w:tcBorders>
            <w:shd w:val="clear" w:color="auto" w:fill="auto"/>
            <w:noWrap/>
            <w:vAlign w:val="center"/>
            <w:hideMark/>
          </w:tcPr>
          <w:p w14:paraId="7587753A" w14:textId="77777777" w:rsidR="006E4171" w:rsidRPr="006E4171" w:rsidRDefault="006E4171" w:rsidP="006E4171">
            <w:pPr>
              <w:suppressAutoHyphens w:val="0"/>
              <w:spacing w:line="240" w:lineRule="auto"/>
              <w:rPr>
                <w:rFonts w:asciiTheme="majorHAnsi" w:hAnsiTheme="majorHAnsi" w:cs="Calibri"/>
                <w:color w:val="000000"/>
                <w:kern w:val="0"/>
                <w:lang w:eastAsia="en-US"/>
              </w:rPr>
            </w:pPr>
            <w:r w:rsidRPr="006E4171">
              <w:rPr>
                <w:rFonts w:asciiTheme="majorHAnsi" w:hAnsiTheme="majorHAnsi" w:cs="Calibri"/>
                <w:color w:val="000000"/>
                <w:kern w:val="0"/>
                <w:lang w:eastAsia="en-US"/>
              </w:rPr>
              <w:t>Tradesocio India Pvt Ltd</w:t>
            </w:r>
          </w:p>
        </w:tc>
      </w:tr>
      <w:tr w:rsidR="006E4171" w:rsidRPr="006E4171" w14:paraId="454C4879" w14:textId="77777777" w:rsidTr="00D410D7">
        <w:trPr>
          <w:trHeight w:val="315"/>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14:paraId="39E9E7FE" w14:textId="77777777" w:rsidR="006E4171" w:rsidRPr="006E4171" w:rsidRDefault="006E4171" w:rsidP="006E4171">
            <w:pPr>
              <w:suppressAutoHyphens w:val="0"/>
              <w:spacing w:line="240" w:lineRule="auto"/>
              <w:rPr>
                <w:rFonts w:asciiTheme="majorHAnsi" w:hAnsiTheme="majorHAnsi" w:cs="Calibri"/>
                <w:color w:val="000000"/>
                <w:kern w:val="0"/>
                <w:lang w:eastAsia="en-US"/>
              </w:rPr>
            </w:pPr>
            <w:r w:rsidRPr="006E4171">
              <w:rPr>
                <w:rFonts w:asciiTheme="majorHAnsi" w:hAnsiTheme="majorHAnsi" w:cs="Calibri"/>
                <w:color w:val="000000"/>
                <w:kern w:val="0"/>
                <w:lang w:eastAsia="en-US"/>
              </w:rPr>
              <w:t>Jun 2015 to 26-oct- 2017</w:t>
            </w:r>
          </w:p>
        </w:tc>
        <w:tc>
          <w:tcPr>
            <w:tcW w:w="1953" w:type="dxa"/>
            <w:tcBorders>
              <w:top w:val="nil"/>
              <w:left w:val="nil"/>
              <w:bottom w:val="single" w:sz="4" w:space="0" w:color="auto"/>
              <w:right w:val="single" w:sz="4" w:space="0" w:color="auto"/>
            </w:tcBorders>
            <w:shd w:val="clear" w:color="auto" w:fill="auto"/>
            <w:noWrap/>
            <w:vAlign w:val="center"/>
            <w:hideMark/>
          </w:tcPr>
          <w:p w14:paraId="5D75D749" w14:textId="77777777" w:rsidR="006E4171" w:rsidRPr="006E4171" w:rsidRDefault="006E4171" w:rsidP="006E4171">
            <w:pPr>
              <w:suppressAutoHyphens w:val="0"/>
              <w:spacing w:line="240" w:lineRule="auto"/>
              <w:rPr>
                <w:rFonts w:asciiTheme="majorHAnsi" w:hAnsiTheme="majorHAnsi" w:cs="Calibri"/>
                <w:color w:val="000000"/>
                <w:kern w:val="0"/>
                <w:lang w:eastAsia="en-US"/>
              </w:rPr>
            </w:pPr>
            <w:r w:rsidRPr="006E4171">
              <w:rPr>
                <w:rFonts w:asciiTheme="majorHAnsi" w:hAnsiTheme="majorHAnsi" w:cs="Calibri"/>
                <w:color w:val="000000"/>
                <w:kern w:val="0"/>
                <w:lang w:eastAsia="en-US"/>
              </w:rPr>
              <w:t>Test Engg</w:t>
            </w:r>
          </w:p>
        </w:tc>
        <w:tc>
          <w:tcPr>
            <w:tcW w:w="6064" w:type="dxa"/>
            <w:tcBorders>
              <w:top w:val="nil"/>
              <w:left w:val="nil"/>
              <w:bottom w:val="single" w:sz="4" w:space="0" w:color="auto"/>
              <w:right w:val="single" w:sz="4" w:space="0" w:color="auto"/>
            </w:tcBorders>
            <w:shd w:val="clear" w:color="auto" w:fill="auto"/>
            <w:noWrap/>
            <w:vAlign w:val="center"/>
            <w:hideMark/>
          </w:tcPr>
          <w:p w14:paraId="0CD0E776" w14:textId="77777777" w:rsidR="006E4171" w:rsidRPr="006E4171" w:rsidRDefault="006E4171" w:rsidP="006E4171">
            <w:pPr>
              <w:suppressAutoHyphens w:val="0"/>
              <w:spacing w:line="240" w:lineRule="auto"/>
              <w:rPr>
                <w:rFonts w:asciiTheme="majorHAnsi" w:hAnsiTheme="majorHAnsi" w:cs="Calibri"/>
                <w:color w:val="auto"/>
                <w:kern w:val="0"/>
                <w:lang w:eastAsia="en-US"/>
              </w:rPr>
            </w:pPr>
            <w:r w:rsidRPr="006E4171">
              <w:rPr>
                <w:rFonts w:asciiTheme="majorHAnsi" w:hAnsiTheme="majorHAnsi" w:cs="Calibri"/>
                <w:color w:val="auto"/>
                <w:kern w:val="0"/>
                <w:lang w:eastAsia="en-US"/>
              </w:rPr>
              <w:t>Fidel Softech Pvt. Ltd.</w:t>
            </w:r>
          </w:p>
        </w:tc>
      </w:tr>
    </w:tbl>
    <w:p w14:paraId="34F68F54" w14:textId="77777777" w:rsidR="00403801" w:rsidRDefault="00403801" w:rsidP="00A07C26">
      <w:pPr>
        <w:suppressAutoHyphens w:val="0"/>
        <w:spacing w:line="240" w:lineRule="auto"/>
        <w:ind w:left="720"/>
        <w:rPr>
          <w:rFonts w:asciiTheme="majorHAnsi" w:hAnsiTheme="majorHAnsi"/>
          <w:color w:val="auto"/>
          <w:sz w:val="18"/>
          <w:szCs w:val="18"/>
        </w:rPr>
      </w:pPr>
    </w:p>
    <w:p w14:paraId="02BC6068" w14:textId="22B54DE0" w:rsidR="00004502" w:rsidRPr="00E25AD5" w:rsidRDefault="00004502" w:rsidP="00F72B51">
      <w:pPr>
        <w:pStyle w:val="Heading2"/>
        <w:pBdr>
          <w:top w:val="single" w:sz="8" w:space="0" w:color="000000"/>
          <w:left w:val="single" w:sz="8" w:space="4" w:color="000000"/>
          <w:bottom w:val="single" w:sz="8" w:space="1" w:color="000000"/>
          <w:right w:val="single" w:sz="8" w:space="0" w:color="000000"/>
        </w:pBdr>
        <w:shd w:val="clear" w:color="auto" w:fill="DFDFDF"/>
        <w:spacing w:line="276" w:lineRule="auto"/>
        <w:jc w:val="left"/>
        <w:rPr>
          <w:rFonts w:asciiTheme="majorHAnsi" w:hAnsiTheme="majorHAnsi"/>
          <w:b/>
          <w:color w:val="auto"/>
          <w:sz w:val="24"/>
          <w:szCs w:val="24"/>
          <w:lang w:val="en-IN"/>
        </w:rPr>
      </w:pPr>
      <w:r>
        <w:rPr>
          <w:rFonts w:asciiTheme="majorHAnsi" w:hAnsiTheme="majorHAnsi"/>
          <w:b/>
          <w:color w:val="auto"/>
          <w:sz w:val="24"/>
          <w:szCs w:val="24"/>
        </w:rPr>
        <w:t>Education</w:t>
      </w:r>
      <w:r w:rsidRPr="00E25AD5">
        <w:rPr>
          <w:rFonts w:asciiTheme="majorHAnsi" w:hAnsiTheme="majorHAnsi"/>
          <w:b/>
          <w:color w:val="auto"/>
          <w:sz w:val="24"/>
          <w:szCs w:val="24"/>
        </w:rPr>
        <w:t xml:space="preserve"> Qualification :</w:t>
      </w:r>
    </w:p>
    <w:tbl>
      <w:tblPr>
        <w:tblStyle w:val="TableNormal1"/>
        <w:tblpPr w:leftFromText="180" w:rightFromText="180" w:vertAnchor="text" w:horzAnchor="margin" w:tblpXSpec="center"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2844"/>
        <w:gridCol w:w="2381"/>
        <w:gridCol w:w="1275"/>
        <w:gridCol w:w="1560"/>
        <w:gridCol w:w="1701"/>
      </w:tblGrid>
      <w:tr w:rsidR="00004502" w:rsidRPr="00E25AD5" w14:paraId="67FB8113" w14:textId="77777777" w:rsidTr="00D410D7">
        <w:trPr>
          <w:trHeight w:val="341"/>
        </w:trPr>
        <w:tc>
          <w:tcPr>
            <w:tcW w:w="1029" w:type="dxa"/>
          </w:tcPr>
          <w:p w14:paraId="0FCB26CA"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Sr. No.</w:t>
            </w:r>
          </w:p>
        </w:tc>
        <w:tc>
          <w:tcPr>
            <w:tcW w:w="0" w:type="auto"/>
          </w:tcPr>
          <w:p w14:paraId="7F9BBEEA"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Examination</w:t>
            </w:r>
          </w:p>
        </w:tc>
        <w:tc>
          <w:tcPr>
            <w:tcW w:w="2381" w:type="dxa"/>
          </w:tcPr>
          <w:p w14:paraId="14F81C4F"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Board/University</w:t>
            </w:r>
          </w:p>
        </w:tc>
        <w:tc>
          <w:tcPr>
            <w:tcW w:w="1275" w:type="dxa"/>
          </w:tcPr>
          <w:p w14:paraId="0D62BB93"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Year</w:t>
            </w:r>
          </w:p>
        </w:tc>
        <w:tc>
          <w:tcPr>
            <w:tcW w:w="1560" w:type="dxa"/>
          </w:tcPr>
          <w:p w14:paraId="1FC2A4B6"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w:t>
            </w:r>
          </w:p>
        </w:tc>
        <w:tc>
          <w:tcPr>
            <w:tcW w:w="1701" w:type="dxa"/>
          </w:tcPr>
          <w:p w14:paraId="09359756"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Class</w:t>
            </w:r>
          </w:p>
        </w:tc>
      </w:tr>
      <w:tr w:rsidR="00004502" w:rsidRPr="00E25AD5" w14:paraId="6935C2BC" w14:textId="77777777" w:rsidTr="00D410D7">
        <w:trPr>
          <w:trHeight w:val="275"/>
        </w:trPr>
        <w:tc>
          <w:tcPr>
            <w:tcW w:w="1029" w:type="dxa"/>
          </w:tcPr>
          <w:p w14:paraId="3693B701"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1</w:t>
            </w:r>
          </w:p>
        </w:tc>
        <w:tc>
          <w:tcPr>
            <w:tcW w:w="0" w:type="auto"/>
          </w:tcPr>
          <w:p w14:paraId="5BE079ED"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B. E. (Computer Engg)</w:t>
            </w:r>
          </w:p>
        </w:tc>
        <w:tc>
          <w:tcPr>
            <w:tcW w:w="2381" w:type="dxa"/>
          </w:tcPr>
          <w:p w14:paraId="4DB26DC3"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NMU, Jalgaon</w:t>
            </w:r>
          </w:p>
        </w:tc>
        <w:tc>
          <w:tcPr>
            <w:tcW w:w="1275" w:type="dxa"/>
          </w:tcPr>
          <w:p w14:paraId="5129A48F"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2014</w:t>
            </w:r>
          </w:p>
        </w:tc>
        <w:tc>
          <w:tcPr>
            <w:tcW w:w="1560" w:type="dxa"/>
          </w:tcPr>
          <w:p w14:paraId="459AF02B"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63</w:t>
            </w:r>
          </w:p>
        </w:tc>
        <w:tc>
          <w:tcPr>
            <w:tcW w:w="1701" w:type="dxa"/>
          </w:tcPr>
          <w:p w14:paraId="63FC82E0"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First Class</w:t>
            </w:r>
          </w:p>
        </w:tc>
      </w:tr>
      <w:tr w:rsidR="00004502" w:rsidRPr="00E25AD5" w14:paraId="79F2D79E" w14:textId="77777777" w:rsidTr="00D410D7">
        <w:trPr>
          <w:trHeight w:val="337"/>
        </w:trPr>
        <w:tc>
          <w:tcPr>
            <w:tcW w:w="1029" w:type="dxa"/>
          </w:tcPr>
          <w:p w14:paraId="4E7C8DB3"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2</w:t>
            </w:r>
          </w:p>
        </w:tc>
        <w:tc>
          <w:tcPr>
            <w:tcW w:w="0" w:type="auto"/>
          </w:tcPr>
          <w:p w14:paraId="1B54D8FB"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Diploma (Computer Engg.)</w:t>
            </w:r>
          </w:p>
        </w:tc>
        <w:tc>
          <w:tcPr>
            <w:tcW w:w="2381" w:type="dxa"/>
          </w:tcPr>
          <w:p w14:paraId="2114DD91"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MSBTE</w:t>
            </w:r>
          </w:p>
        </w:tc>
        <w:tc>
          <w:tcPr>
            <w:tcW w:w="1275" w:type="dxa"/>
          </w:tcPr>
          <w:p w14:paraId="3884C8FC"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2011</w:t>
            </w:r>
          </w:p>
        </w:tc>
        <w:tc>
          <w:tcPr>
            <w:tcW w:w="1560" w:type="dxa"/>
          </w:tcPr>
          <w:p w14:paraId="591F460F"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74.41</w:t>
            </w:r>
          </w:p>
        </w:tc>
        <w:tc>
          <w:tcPr>
            <w:tcW w:w="1701" w:type="dxa"/>
          </w:tcPr>
          <w:p w14:paraId="1FCF977A"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First Class</w:t>
            </w:r>
          </w:p>
        </w:tc>
      </w:tr>
      <w:tr w:rsidR="00004502" w:rsidRPr="00E25AD5" w14:paraId="65DB2883" w14:textId="77777777" w:rsidTr="00D410D7">
        <w:trPr>
          <w:trHeight w:val="337"/>
        </w:trPr>
        <w:tc>
          <w:tcPr>
            <w:tcW w:w="1029" w:type="dxa"/>
          </w:tcPr>
          <w:p w14:paraId="7446C05B"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3</w:t>
            </w:r>
          </w:p>
        </w:tc>
        <w:tc>
          <w:tcPr>
            <w:tcW w:w="0" w:type="auto"/>
          </w:tcPr>
          <w:p w14:paraId="594E5BEB"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SSC</w:t>
            </w:r>
          </w:p>
        </w:tc>
        <w:tc>
          <w:tcPr>
            <w:tcW w:w="2381" w:type="dxa"/>
          </w:tcPr>
          <w:p w14:paraId="2E291FC3"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Nasik Board.</w:t>
            </w:r>
          </w:p>
        </w:tc>
        <w:tc>
          <w:tcPr>
            <w:tcW w:w="1275" w:type="dxa"/>
          </w:tcPr>
          <w:p w14:paraId="7AB44A10"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2008</w:t>
            </w:r>
          </w:p>
        </w:tc>
        <w:tc>
          <w:tcPr>
            <w:tcW w:w="1560" w:type="dxa"/>
          </w:tcPr>
          <w:p w14:paraId="718A39ED"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65.84</w:t>
            </w:r>
          </w:p>
        </w:tc>
        <w:tc>
          <w:tcPr>
            <w:tcW w:w="1701" w:type="dxa"/>
          </w:tcPr>
          <w:p w14:paraId="5EDD2B83" w14:textId="77777777" w:rsidR="00004502" w:rsidRPr="00E25AD5" w:rsidRDefault="00004502" w:rsidP="005554A3">
            <w:pPr>
              <w:pStyle w:val="NoSpacing1"/>
              <w:spacing w:line="276" w:lineRule="auto"/>
              <w:jc w:val="both"/>
              <w:rPr>
                <w:rFonts w:asciiTheme="majorHAnsi" w:hAnsiTheme="majorHAnsi" w:cs="Arial"/>
                <w:kern w:val="1"/>
                <w:szCs w:val="24"/>
                <w:lang w:eastAsia="zh-CN"/>
              </w:rPr>
            </w:pPr>
            <w:r w:rsidRPr="00E25AD5">
              <w:rPr>
                <w:rFonts w:asciiTheme="majorHAnsi" w:hAnsiTheme="majorHAnsi" w:cs="Arial"/>
                <w:kern w:val="1"/>
                <w:szCs w:val="24"/>
                <w:lang w:eastAsia="zh-CN"/>
              </w:rPr>
              <w:t>First Class</w:t>
            </w:r>
          </w:p>
        </w:tc>
      </w:tr>
    </w:tbl>
    <w:p w14:paraId="503FA700" w14:textId="77777777" w:rsidR="00403801" w:rsidRPr="006E4171" w:rsidRDefault="00403801" w:rsidP="00D410D7">
      <w:pPr>
        <w:suppressAutoHyphens w:val="0"/>
        <w:spacing w:line="240" w:lineRule="auto"/>
        <w:rPr>
          <w:rFonts w:asciiTheme="majorHAnsi" w:hAnsiTheme="majorHAnsi"/>
          <w:color w:val="auto"/>
          <w:sz w:val="18"/>
          <w:szCs w:val="18"/>
        </w:rPr>
      </w:pPr>
    </w:p>
    <w:tbl>
      <w:tblPr>
        <w:tblW w:w="11055" w:type="dxa"/>
        <w:tblInd w:w="-147" w:type="dxa"/>
        <w:tblLayout w:type="fixed"/>
        <w:tblLook w:val="0000" w:firstRow="0" w:lastRow="0" w:firstColumn="0" w:lastColumn="0" w:noHBand="0" w:noVBand="0"/>
      </w:tblPr>
      <w:tblGrid>
        <w:gridCol w:w="11055"/>
      </w:tblGrid>
      <w:tr w:rsidR="00A07C26" w:rsidRPr="006E4171" w14:paraId="091A014B" w14:textId="77777777" w:rsidTr="002D6668">
        <w:trPr>
          <w:trHeight w:val="324"/>
        </w:trPr>
        <w:tc>
          <w:tcPr>
            <w:tcW w:w="11055" w:type="dxa"/>
            <w:tcBorders>
              <w:top w:val="single" w:sz="4" w:space="0" w:color="000000"/>
              <w:left w:val="single" w:sz="4" w:space="0" w:color="000000"/>
              <w:bottom w:val="single" w:sz="4" w:space="0" w:color="000000"/>
              <w:right w:val="single" w:sz="4" w:space="0" w:color="000000"/>
            </w:tcBorders>
            <w:shd w:val="clear" w:color="auto" w:fill="DFDFDF"/>
          </w:tcPr>
          <w:p w14:paraId="72FDAE70" w14:textId="77777777" w:rsidR="00A07C26" w:rsidRPr="00E25AD5" w:rsidRDefault="00A07C26" w:rsidP="00BA0161">
            <w:pPr>
              <w:tabs>
                <w:tab w:val="right" w:pos="10260"/>
              </w:tabs>
              <w:spacing w:line="276" w:lineRule="auto"/>
              <w:rPr>
                <w:rFonts w:asciiTheme="majorHAnsi" w:hAnsiTheme="majorHAnsi"/>
                <w:color w:val="auto"/>
              </w:rPr>
            </w:pPr>
            <w:r w:rsidRPr="00E25AD5">
              <w:rPr>
                <w:rFonts w:asciiTheme="majorHAnsi" w:hAnsiTheme="majorHAnsi"/>
                <w:b/>
                <w:color w:val="auto"/>
              </w:rPr>
              <w:t>PROJECT DETAILS:</w:t>
            </w:r>
          </w:p>
        </w:tc>
      </w:tr>
    </w:tbl>
    <w:p w14:paraId="45B03E70" w14:textId="2F98B7B7" w:rsidR="00A07C26" w:rsidRPr="00E25AD5" w:rsidRDefault="00A07C26" w:rsidP="00A07C26">
      <w:pPr>
        <w:tabs>
          <w:tab w:val="left" w:pos="1800"/>
        </w:tabs>
        <w:rPr>
          <w:rFonts w:asciiTheme="majorHAnsi" w:hAnsiTheme="majorHAnsi"/>
          <w:b/>
          <w:bCs/>
          <w:color w:val="auto"/>
        </w:rPr>
      </w:pPr>
      <w:r w:rsidRPr="00E25AD5">
        <w:rPr>
          <w:rFonts w:asciiTheme="majorHAnsi" w:hAnsiTheme="majorHAnsi"/>
          <w:b/>
          <w:color w:val="auto"/>
        </w:rPr>
        <w:t xml:space="preserve">1) </w:t>
      </w:r>
      <w:r w:rsidRPr="00E25AD5">
        <w:rPr>
          <w:rFonts w:asciiTheme="majorHAnsi" w:hAnsiTheme="majorHAnsi"/>
          <w:b/>
          <w:bCs/>
          <w:color w:val="auto"/>
        </w:rPr>
        <w:t>Project</w:t>
      </w:r>
      <w:r w:rsidRPr="00E25AD5">
        <w:rPr>
          <w:rFonts w:asciiTheme="majorHAnsi" w:eastAsia="Batang" w:hAnsiTheme="majorHAnsi" w:cs="Palatino"/>
          <w:b/>
          <w:color w:val="auto"/>
        </w:rPr>
        <w:tab/>
      </w:r>
      <w:r w:rsidRPr="00E25AD5">
        <w:rPr>
          <w:rFonts w:asciiTheme="majorHAnsi" w:hAnsiTheme="majorHAnsi"/>
          <w:b/>
          <w:color w:val="auto"/>
        </w:rPr>
        <w:t xml:space="preserve">:  </w:t>
      </w:r>
      <w:r w:rsidRPr="00E25AD5">
        <w:rPr>
          <w:rFonts w:asciiTheme="majorHAnsi" w:hAnsiTheme="majorHAnsi"/>
          <w:b/>
          <w:bCs/>
          <w:color w:val="auto"/>
        </w:rPr>
        <w:t>Trading</w:t>
      </w:r>
      <w:r w:rsidR="003F4CA9" w:rsidRPr="00E25AD5">
        <w:rPr>
          <w:rFonts w:asciiTheme="majorHAnsi" w:hAnsiTheme="majorHAnsi"/>
          <w:b/>
          <w:bCs/>
          <w:color w:val="auto"/>
        </w:rPr>
        <w:t xml:space="preserve"> </w:t>
      </w:r>
      <w:r w:rsidRPr="00E25AD5">
        <w:rPr>
          <w:rFonts w:asciiTheme="majorHAnsi" w:hAnsiTheme="majorHAnsi"/>
          <w:b/>
          <w:bCs/>
          <w:color w:val="auto"/>
        </w:rPr>
        <w:t>(Tradesocio)</w:t>
      </w:r>
    </w:p>
    <w:p w14:paraId="15581E44" w14:textId="546E51A9" w:rsidR="00A07C26" w:rsidRPr="00E25AD5" w:rsidRDefault="00A07C26" w:rsidP="00AB04E2">
      <w:pPr>
        <w:tabs>
          <w:tab w:val="left" w:pos="1800"/>
          <w:tab w:val="left" w:pos="1980"/>
          <w:tab w:val="left" w:pos="2700"/>
        </w:tabs>
        <w:spacing w:line="276" w:lineRule="auto"/>
        <w:ind w:left="284"/>
        <w:rPr>
          <w:rFonts w:asciiTheme="majorHAnsi" w:eastAsia="Batang" w:hAnsiTheme="majorHAnsi" w:cs="Palatino"/>
          <w:b/>
          <w:bCs/>
          <w:color w:val="auto"/>
        </w:rPr>
      </w:pPr>
      <w:r w:rsidRPr="00E25AD5">
        <w:rPr>
          <w:rFonts w:asciiTheme="majorHAnsi" w:hAnsiTheme="majorHAnsi"/>
          <w:b/>
          <w:color w:val="auto"/>
        </w:rPr>
        <w:t>Role</w:t>
      </w:r>
      <w:r w:rsidRPr="00E25AD5">
        <w:rPr>
          <w:rFonts w:asciiTheme="majorHAnsi" w:hAnsiTheme="majorHAnsi"/>
          <w:b/>
          <w:color w:val="auto"/>
        </w:rPr>
        <w:tab/>
        <w:t>:</w:t>
      </w:r>
      <w:r w:rsidRPr="00E25AD5">
        <w:rPr>
          <w:rFonts w:asciiTheme="majorHAnsi" w:hAnsiTheme="majorHAnsi"/>
          <w:b/>
          <w:color w:val="auto"/>
        </w:rPr>
        <w:tab/>
      </w:r>
      <w:r w:rsidR="00D9230A" w:rsidRPr="00E25AD5">
        <w:rPr>
          <w:rFonts w:asciiTheme="majorHAnsi" w:hAnsiTheme="majorHAnsi"/>
          <w:b/>
          <w:color w:val="auto"/>
        </w:rPr>
        <w:t xml:space="preserve">QA </w:t>
      </w:r>
      <w:r w:rsidRPr="00E25AD5">
        <w:rPr>
          <w:rFonts w:asciiTheme="majorHAnsi" w:hAnsiTheme="majorHAnsi"/>
          <w:color w:val="auto"/>
        </w:rPr>
        <w:t>(web Mobile App).</w:t>
      </w:r>
    </w:p>
    <w:p w14:paraId="708DC66E" w14:textId="53F0A750" w:rsidR="00A07C26" w:rsidRPr="00E25AD5" w:rsidRDefault="00A07C26" w:rsidP="00A07C26">
      <w:pPr>
        <w:tabs>
          <w:tab w:val="left" w:pos="1800"/>
          <w:tab w:val="left" w:pos="1980"/>
          <w:tab w:val="left" w:pos="2700"/>
        </w:tabs>
        <w:spacing w:line="276" w:lineRule="auto"/>
        <w:rPr>
          <w:rFonts w:asciiTheme="majorHAnsi" w:eastAsia="Batang" w:hAnsiTheme="majorHAnsi" w:cs="Palatino"/>
          <w:color w:val="auto"/>
        </w:rPr>
      </w:pPr>
      <w:r w:rsidRPr="00E25AD5">
        <w:rPr>
          <w:rFonts w:asciiTheme="majorHAnsi" w:eastAsia="Batang" w:hAnsiTheme="majorHAnsi" w:cs="Palatino"/>
          <w:b/>
          <w:bCs/>
          <w:color w:val="auto"/>
        </w:rPr>
        <w:t>Environment</w:t>
      </w:r>
      <w:r w:rsidRPr="00E25AD5">
        <w:rPr>
          <w:rFonts w:asciiTheme="majorHAnsi" w:eastAsia="Batang" w:hAnsiTheme="majorHAnsi" w:cs="Palatino"/>
          <w:b/>
          <w:bCs/>
          <w:color w:val="auto"/>
        </w:rPr>
        <w:tab/>
        <w:t>:</w:t>
      </w:r>
      <w:r w:rsidRPr="00E25AD5">
        <w:rPr>
          <w:rFonts w:asciiTheme="majorHAnsi" w:eastAsia="Batang" w:hAnsiTheme="majorHAnsi" w:cs="Palatino"/>
          <w:b/>
          <w:bCs/>
          <w:color w:val="auto"/>
        </w:rPr>
        <w:tab/>
      </w:r>
      <w:r w:rsidRPr="00E25AD5">
        <w:rPr>
          <w:rFonts w:asciiTheme="majorHAnsi" w:eastAsia="Batang" w:hAnsiTheme="majorHAnsi" w:cs="Palatino"/>
          <w:color w:val="auto"/>
        </w:rPr>
        <w:t xml:space="preserve">php, </w:t>
      </w:r>
      <w:r w:rsidR="004A238B" w:rsidRPr="00E25AD5">
        <w:rPr>
          <w:rFonts w:asciiTheme="majorHAnsi" w:eastAsia="Batang" w:hAnsiTheme="majorHAnsi" w:cs="Palatino"/>
          <w:color w:val="auto"/>
        </w:rPr>
        <w:t>JavaScript</w:t>
      </w:r>
      <w:r w:rsidRPr="00E25AD5">
        <w:rPr>
          <w:rFonts w:asciiTheme="majorHAnsi" w:eastAsia="Batang" w:hAnsiTheme="majorHAnsi" w:cs="Palatino"/>
          <w:color w:val="auto"/>
        </w:rPr>
        <w:t xml:space="preserve">, </w:t>
      </w:r>
      <w:r w:rsidR="005521E6" w:rsidRPr="00E25AD5">
        <w:rPr>
          <w:rFonts w:asciiTheme="majorHAnsi" w:eastAsia="Batang" w:hAnsiTheme="majorHAnsi" w:cs="Palatino"/>
          <w:color w:val="auto"/>
        </w:rPr>
        <w:t>Html,</w:t>
      </w:r>
      <w:r w:rsidR="004A238B" w:rsidRPr="00E25AD5">
        <w:rPr>
          <w:rFonts w:asciiTheme="majorHAnsi" w:eastAsia="Batang" w:hAnsiTheme="majorHAnsi" w:cs="Palatino"/>
          <w:color w:val="auto"/>
        </w:rPr>
        <w:t xml:space="preserve"> </w:t>
      </w:r>
      <w:r w:rsidRPr="00E25AD5">
        <w:rPr>
          <w:rFonts w:asciiTheme="majorHAnsi" w:eastAsia="Batang" w:hAnsiTheme="majorHAnsi" w:cs="Palatino"/>
          <w:color w:val="auto"/>
        </w:rPr>
        <w:t>Android</w:t>
      </w:r>
      <w:r w:rsidRPr="00E25AD5">
        <w:rPr>
          <w:rFonts w:asciiTheme="majorHAnsi" w:eastAsia="Batang" w:hAnsiTheme="majorHAnsi"/>
          <w:b/>
          <w:color w:val="auto"/>
        </w:rPr>
        <w:t xml:space="preserve"> </w:t>
      </w:r>
      <w:r w:rsidRPr="00E25AD5">
        <w:rPr>
          <w:rFonts w:asciiTheme="majorHAnsi" w:eastAsia="Batang" w:hAnsiTheme="majorHAnsi" w:cs="Palatino"/>
          <w:color w:val="auto"/>
        </w:rPr>
        <w:t>and</w:t>
      </w:r>
      <w:r w:rsidRPr="00E25AD5">
        <w:rPr>
          <w:rFonts w:asciiTheme="majorHAnsi" w:eastAsia="Batang" w:hAnsiTheme="majorHAnsi"/>
          <w:b/>
          <w:color w:val="auto"/>
        </w:rPr>
        <w:t xml:space="preserve"> </w:t>
      </w:r>
      <w:r w:rsidR="004A238B" w:rsidRPr="00E25AD5">
        <w:rPr>
          <w:rFonts w:asciiTheme="majorHAnsi" w:eastAsia="Batang" w:hAnsiTheme="majorHAnsi" w:cs="Palatino"/>
          <w:color w:val="auto"/>
        </w:rPr>
        <w:t>iOS</w:t>
      </w:r>
      <w:r w:rsidR="00E20CCD" w:rsidRPr="00E25AD5">
        <w:rPr>
          <w:rFonts w:asciiTheme="majorHAnsi" w:eastAsia="Batang" w:hAnsiTheme="majorHAnsi" w:cs="Palatino"/>
          <w:color w:val="auto"/>
        </w:rPr>
        <w:t>, Node &amp; angular Js.</w:t>
      </w:r>
      <w:r w:rsidR="004723EC" w:rsidRPr="00E25AD5">
        <w:rPr>
          <w:rFonts w:asciiTheme="majorHAnsi" w:eastAsia="Batang" w:hAnsiTheme="majorHAnsi" w:cs="Palatino"/>
          <w:color w:val="auto"/>
        </w:rPr>
        <w:t xml:space="preserve"> JMeter </w:t>
      </w:r>
    </w:p>
    <w:p w14:paraId="0A025EDA" w14:textId="5A2AEB3E" w:rsidR="00A07C26" w:rsidRPr="00E25AD5" w:rsidRDefault="00A07C26" w:rsidP="00A07C26">
      <w:pPr>
        <w:tabs>
          <w:tab w:val="left" w:pos="1800"/>
          <w:tab w:val="left" w:pos="1980"/>
          <w:tab w:val="left" w:pos="2700"/>
        </w:tabs>
        <w:spacing w:line="276" w:lineRule="auto"/>
        <w:rPr>
          <w:rFonts w:asciiTheme="majorHAnsi" w:eastAsia="Batang" w:hAnsiTheme="majorHAnsi" w:cs="Palatino"/>
          <w:color w:val="auto"/>
        </w:rPr>
      </w:pPr>
      <w:r w:rsidRPr="00E25AD5">
        <w:rPr>
          <w:rFonts w:asciiTheme="majorHAnsi" w:eastAsia="Batang" w:hAnsiTheme="majorHAnsi"/>
          <w:b/>
          <w:color w:val="auto"/>
        </w:rPr>
        <w:t>Team Size</w:t>
      </w:r>
      <w:r w:rsidRPr="00E25AD5">
        <w:rPr>
          <w:rFonts w:asciiTheme="majorHAnsi" w:eastAsia="Batang" w:hAnsiTheme="majorHAnsi"/>
          <w:b/>
          <w:color w:val="auto"/>
        </w:rPr>
        <w:tab/>
        <w:t xml:space="preserve">:  </w:t>
      </w:r>
      <w:r w:rsidR="00AD3230" w:rsidRPr="00E25AD5">
        <w:rPr>
          <w:rFonts w:asciiTheme="majorHAnsi" w:eastAsia="Batang" w:hAnsiTheme="majorHAnsi" w:cs="Palatino"/>
          <w:color w:val="auto"/>
        </w:rPr>
        <w:t>6</w:t>
      </w:r>
    </w:p>
    <w:p w14:paraId="17FD9276" w14:textId="77777777" w:rsidR="00AB04E2" w:rsidRPr="00E25AD5" w:rsidRDefault="00A07C26" w:rsidP="00CF1530">
      <w:pPr>
        <w:tabs>
          <w:tab w:val="left" w:pos="1800"/>
          <w:tab w:val="left" w:pos="1980"/>
          <w:tab w:val="left" w:pos="2700"/>
        </w:tabs>
        <w:spacing w:line="276" w:lineRule="auto"/>
        <w:jc w:val="both"/>
        <w:rPr>
          <w:rFonts w:asciiTheme="majorHAnsi" w:hAnsiTheme="majorHAnsi"/>
          <w:color w:val="auto"/>
        </w:rPr>
      </w:pPr>
      <w:r w:rsidRPr="00E25AD5">
        <w:rPr>
          <w:rFonts w:asciiTheme="majorHAnsi" w:eastAsia="Batang" w:hAnsiTheme="majorHAnsi" w:cs="Palatino"/>
          <w:b/>
          <w:color w:val="auto"/>
        </w:rPr>
        <w:t>Description</w:t>
      </w:r>
      <w:r w:rsidRPr="00E25AD5">
        <w:rPr>
          <w:rFonts w:asciiTheme="majorHAnsi" w:eastAsia="Batang" w:hAnsiTheme="majorHAnsi" w:cs="Palatino"/>
          <w:b/>
          <w:color w:val="auto"/>
        </w:rPr>
        <w:tab/>
        <w:t>:</w:t>
      </w:r>
      <w:r w:rsidRPr="00E25AD5">
        <w:rPr>
          <w:rFonts w:asciiTheme="majorHAnsi" w:hAnsiTheme="majorHAnsi"/>
          <w:color w:val="auto"/>
        </w:rPr>
        <w:t xml:space="preserve">  </w:t>
      </w:r>
      <w:r w:rsidR="00AB04E2" w:rsidRPr="00E25AD5">
        <w:rPr>
          <w:rFonts w:asciiTheme="majorHAnsi" w:eastAsia="Batang" w:hAnsiTheme="majorHAnsi" w:cs="Palatino"/>
          <w:b/>
          <w:bCs/>
          <w:color w:val="auto"/>
        </w:rPr>
        <w:t>https://tradesocio.com/</w:t>
      </w:r>
      <w:r w:rsidR="00AB04E2" w:rsidRPr="00E25AD5">
        <w:rPr>
          <w:rFonts w:asciiTheme="majorHAnsi" w:eastAsia="Batang" w:hAnsiTheme="majorHAnsi" w:cs="Palatino"/>
          <w:color w:val="auto"/>
        </w:rPr>
        <w:t xml:space="preserve"> running its own product. Product is based on </w:t>
      </w:r>
      <w:r w:rsidR="00AB04E2" w:rsidRPr="00E25AD5">
        <w:rPr>
          <w:rFonts w:asciiTheme="majorHAnsi" w:eastAsia="Batang" w:hAnsiTheme="majorHAnsi" w:cs="Palatino"/>
          <w:b/>
          <w:bCs/>
          <w:color w:val="auto"/>
        </w:rPr>
        <w:t>forex/capital Domain</w:t>
      </w:r>
      <w:r w:rsidR="00AB04E2" w:rsidRPr="00E25AD5">
        <w:rPr>
          <w:rFonts w:asciiTheme="majorHAnsi" w:eastAsia="Batang" w:hAnsiTheme="majorHAnsi" w:cs="Palatino"/>
          <w:color w:val="auto"/>
        </w:rPr>
        <w:t>. It’s providing an online investment platform where brokers and business introducers can connect to fund managers and traders, allowing them to offer high quality investments to their clients in their own private investment community. All participants have access to tools they need to meet investment targets and streamline the entire investment process.</w:t>
      </w:r>
    </w:p>
    <w:p w14:paraId="75E8745B" w14:textId="77777777" w:rsidR="00A07C26" w:rsidRPr="00E25AD5" w:rsidRDefault="00A07C26" w:rsidP="00A07C26">
      <w:pPr>
        <w:widowControl w:val="0"/>
        <w:autoSpaceDE w:val="0"/>
        <w:spacing w:line="276" w:lineRule="auto"/>
        <w:jc w:val="both"/>
        <w:rPr>
          <w:rFonts w:asciiTheme="majorHAnsi" w:eastAsia="Batang" w:hAnsiTheme="majorHAnsi"/>
          <w:color w:val="auto"/>
        </w:rPr>
      </w:pPr>
      <w:r w:rsidRPr="00E25AD5">
        <w:rPr>
          <w:rFonts w:asciiTheme="majorHAnsi" w:eastAsia="Batang" w:hAnsiTheme="majorHAnsi"/>
          <w:b/>
          <w:color w:val="auto"/>
        </w:rPr>
        <w:t xml:space="preserve">Roles &amp; Responsibility: </w:t>
      </w:r>
    </w:p>
    <w:p w14:paraId="71C4CFCD" w14:textId="67BC9F83" w:rsidR="00A07C26" w:rsidRPr="00E25AD5" w:rsidRDefault="003F4CA9" w:rsidP="00A07C26">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Responsible for periodic updating of Test Plans and Test Cases as per Requirement Specifications and Business rules.</w:t>
      </w:r>
    </w:p>
    <w:p w14:paraId="4A405CC6" w14:textId="1B3FFE6D" w:rsidR="003F4CA9" w:rsidRPr="00E25AD5" w:rsidRDefault="003F4CA9" w:rsidP="003F4CA9">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Involved in Automation of the test cases using Selenium Web Driver.</w:t>
      </w:r>
    </w:p>
    <w:p w14:paraId="011050E0" w14:textId="4AE98A8C" w:rsidR="003F4CA9" w:rsidRPr="00E25AD5" w:rsidRDefault="003F4CA9" w:rsidP="003F4CA9">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Reported bug using Project Tracking tool</w:t>
      </w:r>
      <w:r w:rsidRPr="00E25AD5">
        <w:rPr>
          <w:rFonts w:asciiTheme="majorHAnsi" w:hAnsiTheme="majorHAnsi"/>
          <w:shd w:val="clear" w:color="auto" w:fill="FFFFFF"/>
        </w:rPr>
        <w:t xml:space="preserve"> </w:t>
      </w:r>
      <w:r w:rsidRPr="00E25AD5">
        <w:rPr>
          <w:rFonts w:asciiTheme="majorHAnsi" w:eastAsia="Batang" w:hAnsiTheme="majorHAnsi"/>
          <w:color w:val="auto"/>
        </w:rPr>
        <w:t>Zoho project or Zoho sprint.</w:t>
      </w:r>
    </w:p>
    <w:p w14:paraId="2664D858" w14:textId="3C7F7389" w:rsidR="00A07C26" w:rsidRPr="00E25AD5" w:rsidRDefault="003F4CA9" w:rsidP="00A07C26">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Performed Regression testing on new builds, every modification in the application</w:t>
      </w:r>
      <w:r w:rsidR="00023D93" w:rsidRPr="00E25AD5">
        <w:rPr>
          <w:rFonts w:asciiTheme="majorHAnsi" w:eastAsia="Batang" w:hAnsiTheme="majorHAnsi"/>
          <w:color w:val="auto"/>
        </w:rPr>
        <w:t>.</w:t>
      </w:r>
    </w:p>
    <w:p w14:paraId="00803221" w14:textId="16E053F8" w:rsidR="00023D93" w:rsidRPr="00E25AD5" w:rsidRDefault="00023D93" w:rsidP="00A07C26">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During testing life cycle, performed different types of testing like Smoke Testing, Load Testing, Integration Testing and Automation Regression Testing.</w:t>
      </w:r>
    </w:p>
    <w:p w14:paraId="560D0F6B" w14:textId="4E156F56" w:rsidR="00023D93" w:rsidRPr="00E25AD5" w:rsidRDefault="00023D93" w:rsidP="006C5728">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Performed the Testing on the various mobile devices with a various platform (iOS, Android).</w:t>
      </w:r>
    </w:p>
    <w:p w14:paraId="6539938E" w14:textId="77777777" w:rsidR="00722720" w:rsidRPr="00E25AD5" w:rsidRDefault="00722720" w:rsidP="00722720">
      <w:pPr>
        <w:suppressAutoHyphens w:val="0"/>
        <w:spacing w:line="240" w:lineRule="auto"/>
        <w:ind w:left="284" w:firstLine="436"/>
        <w:rPr>
          <w:rFonts w:asciiTheme="majorHAnsi" w:hAnsiTheme="majorHAnsi"/>
          <w:color w:val="auto"/>
        </w:rPr>
      </w:pPr>
    </w:p>
    <w:tbl>
      <w:tblPr>
        <w:tblW w:w="0" w:type="auto"/>
        <w:tblInd w:w="18" w:type="dxa"/>
        <w:tblLayout w:type="fixed"/>
        <w:tblLook w:val="0000" w:firstRow="0" w:lastRow="0" w:firstColumn="0" w:lastColumn="0" w:noHBand="0" w:noVBand="0"/>
      </w:tblPr>
      <w:tblGrid>
        <w:gridCol w:w="10890"/>
      </w:tblGrid>
      <w:tr w:rsidR="00E405D6" w:rsidRPr="00E25AD5" w14:paraId="320499AC" w14:textId="77777777" w:rsidTr="00576870">
        <w:trPr>
          <w:trHeight w:val="324"/>
        </w:trPr>
        <w:tc>
          <w:tcPr>
            <w:tcW w:w="10890" w:type="dxa"/>
            <w:tcBorders>
              <w:top w:val="single" w:sz="4" w:space="0" w:color="000000"/>
              <w:left w:val="single" w:sz="4" w:space="0" w:color="000000"/>
              <w:bottom w:val="single" w:sz="4" w:space="0" w:color="000000"/>
              <w:right w:val="single" w:sz="4" w:space="0" w:color="000000"/>
            </w:tcBorders>
            <w:shd w:val="clear" w:color="auto" w:fill="DFDFDF"/>
          </w:tcPr>
          <w:p w14:paraId="6CDE94F0" w14:textId="77777777" w:rsidR="00E405D6" w:rsidRPr="00E25AD5" w:rsidRDefault="00E405D6" w:rsidP="006A0B01">
            <w:pPr>
              <w:tabs>
                <w:tab w:val="right" w:pos="10260"/>
              </w:tabs>
              <w:spacing w:line="276" w:lineRule="auto"/>
              <w:rPr>
                <w:rFonts w:asciiTheme="majorHAnsi" w:hAnsiTheme="majorHAnsi"/>
                <w:color w:val="auto"/>
              </w:rPr>
            </w:pPr>
            <w:r w:rsidRPr="00E25AD5">
              <w:rPr>
                <w:rFonts w:asciiTheme="majorHAnsi" w:hAnsiTheme="majorHAnsi"/>
                <w:b/>
                <w:color w:val="auto"/>
              </w:rPr>
              <w:t>PROJECT DETAILS:</w:t>
            </w:r>
          </w:p>
        </w:tc>
      </w:tr>
    </w:tbl>
    <w:p w14:paraId="75883745" w14:textId="3CD7FDA1" w:rsidR="00E405D6" w:rsidRPr="00E25AD5" w:rsidRDefault="000C64E6" w:rsidP="00E8677B">
      <w:pPr>
        <w:tabs>
          <w:tab w:val="left" w:pos="1800"/>
        </w:tabs>
        <w:rPr>
          <w:rFonts w:asciiTheme="majorHAnsi" w:hAnsiTheme="majorHAnsi"/>
          <w:b/>
          <w:bCs/>
          <w:color w:val="auto"/>
        </w:rPr>
      </w:pPr>
      <w:r w:rsidRPr="00E25AD5">
        <w:rPr>
          <w:rFonts w:asciiTheme="majorHAnsi" w:hAnsiTheme="majorHAnsi"/>
          <w:b/>
          <w:color w:val="auto"/>
        </w:rPr>
        <w:t>2</w:t>
      </w:r>
      <w:r w:rsidR="00E405D6" w:rsidRPr="00E25AD5">
        <w:rPr>
          <w:rFonts w:asciiTheme="majorHAnsi" w:hAnsiTheme="majorHAnsi"/>
          <w:b/>
          <w:color w:val="auto"/>
        </w:rPr>
        <w:t xml:space="preserve">) </w:t>
      </w:r>
      <w:r w:rsidR="00E405D6" w:rsidRPr="00E25AD5">
        <w:rPr>
          <w:rFonts w:asciiTheme="majorHAnsi" w:hAnsiTheme="majorHAnsi"/>
          <w:b/>
          <w:bCs/>
          <w:color w:val="auto"/>
        </w:rPr>
        <w:t>Project</w:t>
      </w:r>
      <w:r w:rsidR="00E8677B" w:rsidRPr="00E25AD5">
        <w:rPr>
          <w:rFonts w:asciiTheme="majorHAnsi" w:eastAsia="Batang" w:hAnsiTheme="majorHAnsi" w:cs="Palatino"/>
          <w:b/>
          <w:color w:val="auto"/>
        </w:rPr>
        <w:tab/>
      </w:r>
      <w:r w:rsidR="00F152D6" w:rsidRPr="00E25AD5">
        <w:rPr>
          <w:rFonts w:asciiTheme="majorHAnsi" w:hAnsiTheme="majorHAnsi"/>
          <w:b/>
          <w:color w:val="auto"/>
        </w:rPr>
        <w:t xml:space="preserve">:  </w:t>
      </w:r>
      <w:r w:rsidR="00F152D6" w:rsidRPr="00E25AD5">
        <w:rPr>
          <w:rFonts w:asciiTheme="majorHAnsi" w:hAnsiTheme="majorHAnsi"/>
          <w:b/>
          <w:bCs/>
          <w:color w:val="auto"/>
        </w:rPr>
        <w:t>My</w:t>
      </w:r>
      <w:r w:rsidR="00C7577A" w:rsidRPr="00E25AD5">
        <w:rPr>
          <w:rFonts w:asciiTheme="majorHAnsi" w:hAnsiTheme="majorHAnsi"/>
          <w:b/>
          <w:bCs/>
          <w:color w:val="auto"/>
        </w:rPr>
        <w:t xml:space="preserve"> </w:t>
      </w:r>
      <w:r w:rsidR="00F152D6" w:rsidRPr="00E25AD5">
        <w:rPr>
          <w:rFonts w:asciiTheme="majorHAnsi" w:hAnsiTheme="majorHAnsi"/>
          <w:b/>
          <w:bCs/>
          <w:color w:val="auto"/>
        </w:rPr>
        <w:t>Rakshak</w:t>
      </w:r>
    </w:p>
    <w:p w14:paraId="05BD3F77" w14:textId="77777777" w:rsidR="00E405D6" w:rsidRPr="00E25AD5" w:rsidRDefault="00E405D6" w:rsidP="00E405D6">
      <w:pPr>
        <w:tabs>
          <w:tab w:val="left" w:pos="1800"/>
          <w:tab w:val="left" w:pos="1980"/>
          <w:tab w:val="left" w:pos="2700"/>
        </w:tabs>
        <w:spacing w:line="276" w:lineRule="auto"/>
        <w:rPr>
          <w:rFonts w:asciiTheme="majorHAnsi" w:eastAsia="Batang" w:hAnsiTheme="majorHAnsi" w:cs="Palatino"/>
          <w:b/>
          <w:bCs/>
          <w:color w:val="auto"/>
        </w:rPr>
      </w:pPr>
      <w:r w:rsidRPr="00E25AD5">
        <w:rPr>
          <w:rFonts w:asciiTheme="majorHAnsi" w:hAnsiTheme="majorHAnsi"/>
          <w:b/>
          <w:color w:val="auto"/>
        </w:rPr>
        <w:t>Role</w:t>
      </w:r>
      <w:r w:rsidRPr="00E25AD5">
        <w:rPr>
          <w:rFonts w:asciiTheme="majorHAnsi" w:hAnsiTheme="majorHAnsi"/>
          <w:b/>
          <w:color w:val="auto"/>
        </w:rPr>
        <w:tab/>
        <w:t>:</w:t>
      </w:r>
      <w:r w:rsidRPr="00E25AD5">
        <w:rPr>
          <w:rFonts w:asciiTheme="majorHAnsi" w:hAnsiTheme="majorHAnsi"/>
          <w:b/>
          <w:color w:val="auto"/>
        </w:rPr>
        <w:tab/>
      </w:r>
      <w:r w:rsidR="00315C62" w:rsidRPr="00E25AD5">
        <w:rPr>
          <w:rFonts w:asciiTheme="majorHAnsi" w:hAnsiTheme="majorHAnsi"/>
          <w:color w:val="auto"/>
        </w:rPr>
        <w:t>T</w:t>
      </w:r>
      <w:r w:rsidR="000D6C23" w:rsidRPr="00E25AD5">
        <w:rPr>
          <w:rFonts w:asciiTheme="majorHAnsi" w:hAnsiTheme="majorHAnsi"/>
          <w:color w:val="auto"/>
        </w:rPr>
        <w:t>ester</w:t>
      </w:r>
      <w:r w:rsidR="00120DA5" w:rsidRPr="00E25AD5">
        <w:rPr>
          <w:rFonts w:asciiTheme="majorHAnsi" w:hAnsiTheme="majorHAnsi"/>
          <w:color w:val="auto"/>
        </w:rPr>
        <w:t xml:space="preserve"> (</w:t>
      </w:r>
      <w:r w:rsidR="009800AC" w:rsidRPr="00E25AD5">
        <w:rPr>
          <w:rFonts w:asciiTheme="majorHAnsi" w:hAnsiTheme="majorHAnsi"/>
          <w:color w:val="auto"/>
        </w:rPr>
        <w:t>web Mobile</w:t>
      </w:r>
      <w:r w:rsidR="00120DA5" w:rsidRPr="00E25AD5">
        <w:rPr>
          <w:rFonts w:asciiTheme="majorHAnsi" w:hAnsiTheme="majorHAnsi"/>
          <w:color w:val="auto"/>
        </w:rPr>
        <w:t xml:space="preserve"> App).</w:t>
      </w:r>
    </w:p>
    <w:p w14:paraId="48387333" w14:textId="77777777" w:rsidR="00E405D6" w:rsidRPr="00E25AD5" w:rsidRDefault="00E405D6" w:rsidP="00E405D6">
      <w:pPr>
        <w:tabs>
          <w:tab w:val="left" w:pos="1800"/>
          <w:tab w:val="left" w:pos="1980"/>
          <w:tab w:val="left" w:pos="2700"/>
        </w:tabs>
        <w:spacing w:line="276" w:lineRule="auto"/>
        <w:rPr>
          <w:rFonts w:asciiTheme="majorHAnsi" w:eastAsia="Batang" w:hAnsiTheme="majorHAnsi"/>
          <w:b/>
          <w:color w:val="auto"/>
        </w:rPr>
      </w:pPr>
      <w:r w:rsidRPr="00E25AD5">
        <w:rPr>
          <w:rFonts w:asciiTheme="majorHAnsi" w:eastAsia="Batang" w:hAnsiTheme="majorHAnsi" w:cs="Palatino"/>
          <w:b/>
          <w:bCs/>
          <w:color w:val="auto"/>
        </w:rPr>
        <w:t>Environment</w:t>
      </w:r>
      <w:r w:rsidRPr="00E25AD5">
        <w:rPr>
          <w:rFonts w:asciiTheme="majorHAnsi" w:eastAsia="Batang" w:hAnsiTheme="majorHAnsi" w:cs="Palatino"/>
          <w:b/>
          <w:bCs/>
          <w:color w:val="auto"/>
        </w:rPr>
        <w:tab/>
        <w:t>:</w:t>
      </w:r>
      <w:r w:rsidRPr="00E25AD5">
        <w:rPr>
          <w:rFonts w:asciiTheme="majorHAnsi" w:eastAsia="Batang" w:hAnsiTheme="majorHAnsi" w:cs="Palatino"/>
          <w:b/>
          <w:bCs/>
          <w:color w:val="auto"/>
        </w:rPr>
        <w:tab/>
      </w:r>
      <w:r w:rsidR="00166993" w:rsidRPr="00E25AD5">
        <w:rPr>
          <w:rFonts w:asciiTheme="majorHAnsi" w:eastAsia="Batang" w:hAnsiTheme="majorHAnsi" w:cs="Palatino"/>
          <w:color w:val="auto"/>
        </w:rPr>
        <w:t>php</w:t>
      </w:r>
      <w:r w:rsidRPr="00E25AD5">
        <w:rPr>
          <w:rFonts w:asciiTheme="majorHAnsi" w:eastAsia="Batang" w:hAnsiTheme="majorHAnsi" w:cs="Palatino"/>
          <w:color w:val="auto"/>
        </w:rPr>
        <w:t>, Tomcat apache severs</w:t>
      </w:r>
      <w:r w:rsidR="00D06566" w:rsidRPr="00E25AD5">
        <w:rPr>
          <w:rFonts w:asciiTheme="majorHAnsi" w:eastAsia="Batang" w:hAnsiTheme="majorHAnsi" w:cs="Palatino"/>
          <w:color w:val="auto"/>
        </w:rPr>
        <w:t>, Android</w:t>
      </w:r>
      <w:r w:rsidRPr="00E25AD5">
        <w:rPr>
          <w:rFonts w:asciiTheme="majorHAnsi" w:eastAsia="Batang" w:hAnsiTheme="majorHAnsi"/>
          <w:b/>
          <w:color w:val="auto"/>
        </w:rPr>
        <w:t>.</w:t>
      </w:r>
    </w:p>
    <w:p w14:paraId="38A8437E" w14:textId="77777777" w:rsidR="004D7F75" w:rsidRPr="00E25AD5" w:rsidRDefault="004D7F75" w:rsidP="00E405D6">
      <w:pPr>
        <w:tabs>
          <w:tab w:val="left" w:pos="1800"/>
          <w:tab w:val="left" w:pos="1980"/>
          <w:tab w:val="left" w:pos="2700"/>
        </w:tabs>
        <w:spacing w:line="276" w:lineRule="auto"/>
        <w:rPr>
          <w:rFonts w:asciiTheme="majorHAnsi" w:eastAsia="Batang" w:hAnsiTheme="majorHAnsi" w:cs="Palatino"/>
          <w:color w:val="auto"/>
        </w:rPr>
      </w:pPr>
      <w:r w:rsidRPr="00E25AD5">
        <w:rPr>
          <w:rFonts w:asciiTheme="majorHAnsi" w:eastAsia="Batang" w:hAnsiTheme="majorHAnsi"/>
          <w:b/>
          <w:color w:val="auto"/>
        </w:rPr>
        <w:t>Team Size</w:t>
      </w:r>
      <w:r w:rsidRPr="00E25AD5">
        <w:rPr>
          <w:rFonts w:asciiTheme="majorHAnsi" w:eastAsia="Batang" w:hAnsiTheme="majorHAnsi"/>
          <w:b/>
          <w:color w:val="auto"/>
        </w:rPr>
        <w:tab/>
        <w:t xml:space="preserve">:  </w:t>
      </w:r>
      <w:r w:rsidRPr="00E25AD5">
        <w:rPr>
          <w:rFonts w:asciiTheme="majorHAnsi" w:eastAsia="Batang" w:hAnsiTheme="majorHAnsi" w:cs="Palatino"/>
          <w:color w:val="auto"/>
        </w:rPr>
        <w:t xml:space="preserve">7 </w:t>
      </w:r>
    </w:p>
    <w:p w14:paraId="2A321C0E" w14:textId="77777777" w:rsidR="003F5465" w:rsidRPr="00E25AD5" w:rsidRDefault="00E405D6" w:rsidP="003F4288">
      <w:pPr>
        <w:tabs>
          <w:tab w:val="left" w:pos="1800"/>
          <w:tab w:val="left" w:pos="1980"/>
          <w:tab w:val="left" w:pos="2700"/>
        </w:tabs>
        <w:spacing w:line="276" w:lineRule="auto"/>
        <w:jc w:val="both"/>
        <w:rPr>
          <w:rFonts w:asciiTheme="majorHAnsi" w:hAnsiTheme="majorHAnsi"/>
          <w:color w:val="auto"/>
        </w:rPr>
      </w:pPr>
      <w:r w:rsidRPr="00E25AD5">
        <w:rPr>
          <w:rFonts w:asciiTheme="majorHAnsi" w:eastAsia="Batang" w:hAnsiTheme="majorHAnsi" w:cs="Palatino"/>
          <w:b/>
          <w:color w:val="auto"/>
        </w:rPr>
        <w:t>Description</w:t>
      </w:r>
      <w:r w:rsidRPr="00E25AD5">
        <w:rPr>
          <w:rFonts w:asciiTheme="majorHAnsi" w:eastAsia="Batang" w:hAnsiTheme="majorHAnsi" w:cs="Palatino"/>
          <w:b/>
          <w:color w:val="auto"/>
        </w:rPr>
        <w:tab/>
        <w:t>:</w:t>
      </w:r>
      <w:r w:rsidR="003F4288" w:rsidRPr="00E25AD5">
        <w:rPr>
          <w:rFonts w:asciiTheme="majorHAnsi" w:hAnsiTheme="majorHAnsi"/>
          <w:color w:val="auto"/>
        </w:rPr>
        <w:t xml:space="preserve"> </w:t>
      </w:r>
      <w:r w:rsidR="003F5465" w:rsidRPr="00E25AD5">
        <w:rPr>
          <w:rFonts w:asciiTheme="majorHAnsi" w:hAnsiTheme="majorHAnsi"/>
          <w:color w:val="auto"/>
        </w:rPr>
        <w:t xml:space="preserve"> </w:t>
      </w:r>
      <w:r w:rsidR="003F5465" w:rsidRPr="00E25AD5">
        <w:rPr>
          <w:rFonts w:asciiTheme="majorHAnsi" w:eastAsia="Batang" w:hAnsiTheme="majorHAnsi" w:cs="Palatino"/>
          <w:color w:val="auto"/>
        </w:rPr>
        <w:t>MyRakshak</w:t>
      </w:r>
    </w:p>
    <w:p w14:paraId="5F6B1269" w14:textId="4D8D6B3B" w:rsidR="00C25485" w:rsidRPr="00E25AD5" w:rsidRDefault="00E8677B" w:rsidP="003F4288">
      <w:pPr>
        <w:tabs>
          <w:tab w:val="left" w:pos="1800"/>
          <w:tab w:val="left" w:pos="1980"/>
          <w:tab w:val="left" w:pos="2700"/>
        </w:tabs>
        <w:spacing w:line="276" w:lineRule="auto"/>
        <w:jc w:val="both"/>
        <w:rPr>
          <w:rFonts w:asciiTheme="majorHAnsi" w:eastAsia="Batang" w:hAnsiTheme="majorHAnsi" w:cs="Palatino"/>
          <w:color w:val="auto"/>
        </w:rPr>
      </w:pPr>
      <w:r w:rsidRPr="00E25AD5">
        <w:rPr>
          <w:rFonts w:asciiTheme="majorHAnsi" w:eastAsia="Batang" w:hAnsiTheme="majorHAnsi" w:cs="Palatino"/>
          <w:color w:val="auto"/>
        </w:rPr>
        <w:tab/>
      </w:r>
      <w:r w:rsidR="009C5B35" w:rsidRPr="00E25AD5">
        <w:rPr>
          <w:rFonts w:asciiTheme="majorHAnsi" w:eastAsia="Batang" w:hAnsiTheme="majorHAnsi" w:cs="Palatino"/>
          <w:color w:val="auto"/>
        </w:rPr>
        <w:t xml:space="preserve">    </w:t>
      </w:r>
      <w:r w:rsidR="003F4288" w:rsidRPr="00E25AD5">
        <w:rPr>
          <w:rFonts w:asciiTheme="majorHAnsi" w:eastAsia="Batang" w:hAnsiTheme="majorHAnsi" w:cs="Palatino"/>
          <w:color w:val="auto"/>
        </w:rPr>
        <w:t>MyRakshak, as a whole, is a ‘detection system’. It's a Simple – Affordable – Tech service/solution that gives notification of close ones giving you the comfort of their safety. This solution is based on simplicity whereby a beacon fitted in the Id card of your child / suppose will connect to a server kept in the school /office and transmit a message to your desired mobile address.</w:t>
      </w:r>
    </w:p>
    <w:p w14:paraId="29AE315E" w14:textId="77777777" w:rsidR="00E405D6" w:rsidRPr="00E25AD5" w:rsidRDefault="00E405D6" w:rsidP="00E405D6">
      <w:pPr>
        <w:widowControl w:val="0"/>
        <w:autoSpaceDE w:val="0"/>
        <w:spacing w:line="276" w:lineRule="auto"/>
        <w:jc w:val="both"/>
        <w:rPr>
          <w:rFonts w:asciiTheme="majorHAnsi" w:eastAsia="Batang" w:hAnsiTheme="majorHAnsi"/>
          <w:color w:val="auto"/>
        </w:rPr>
      </w:pPr>
      <w:r w:rsidRPr="00E25AD5">
        <w:rPr>
          <w:rFonts w:asciiTheme="majorHAnsi" w:eastAsia="Batang" w:hAnsiTheme="majorHAnsi"/>
          <w:b/>
          <w:color w:val="auto"/>
        </w:rPr>
        <w:t xml:space="preserve">Roles &amp; Responsibility: </w:t>
      </w:r>
    </w:p>
    <w:p w14:paraId="1AA8BA38" w14:textId="77777777" w:rsidR="0086584D" w:rsidRPr="00E25AD5" w:rsidRDefault="0086584D" w:rsidP="0086584D">
      <w:pPr>
        <w:pStyle w:val="ListParagraph"/>
        <w:widowControl w:val="0"/>
        <w:numPr>
          <w:ilvl w:val="0"/>
          <w:numId w:val="4"/>
        </w:numPr>
        <w:autoSpaceDE w:val="0"/>
        <w:spacing w:line="276" w:lineRule="auto"/>
        <w:jc w:val="both"/>
        <w:rPr>
          <w:rFonts w:asciiTheme="majorHAnsi" w:hAnsiTheme="majorHAnsi" w:cs="Calibri"/>
          <w:color w:val="auto"/>
          <w:lang w:val="en-GB"/>
        </w:rPr>
      </w:pPr>
      <w:r w:rsidRPr="00E25AD5">
        <w:rPr>
          <w:rFonts w:asciiTheme="majorHAnsi" w:eastAsia="Batang" w:hAnsiTheme="majorHAnsi"/>
          <w:color w:val="auto"/>
        </w:rPr>
        <w:t>Understanding the Software Requirement and Specification.</w:t>
      </w:r>
    </w:p>
    <w:p w14:paraId="55FCAC5E" w14:textId="77777777" w:rsidR="00E405D6" w:rsidRPr="00E25AD5" w:rsidRDefault="00E405D6" w:rsidP="00E405D6">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Attending daily status call to update project process.</w:t>
      </w:r>
    </w:p>
    <w:p w14:paraId="596D6A90" w14:textId="77777777" w:rsidR="00E405D6" w:rsidRPr="00E25AD5" w:rsidRDefault="00E405D6" w:rsidP="00E405D6">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Modifying existing operations as per change request.</w:t>
      </w:r>
    </w:p>
    <w:p w14:paraId="559DFD0A" w14:textId="7789B3F3" w:rsidR="00753783" w:rsidRDefault="006F5F97" w:rsidP="00F07914">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I wrote test cases and made it fail and get them corrected from corresponding person</w:t>
      </w:r>
      <w:r w:rsidR="00D410D7">
        <w:rPr>
          <w:rFonts w:asciiTheme="majorHAnsi" w:eastAsia="Batang" w:hAnsiTheme="majorHAnsi"/>
          <w:color w:val="auto"/>
        </w:rPr>
        <w:t>.</w:t>
      </w:r>
    </w:p>
    <w:p w14:paraId="29014399" w14:textId="7218322C" w:rsidR="00E405D6" w:rsidRPr="00E25AD5" w:rsidRDefault="00C00601" w:rsidP="00B06B7D">
      <w:pPr>
        <w:tabs>
          <w:tab w:val="left" w:pos="1800"/>
        </w:tabs>
        <w:rPr>
          <w:rFonts w:asciiTheme="majorHAnsi" w:hAnsiTheme="majorHAnsi"/>
          <w:color w:val="auto"/>
        </w:rPr>
      </w:pPr>
      <w:r w:rsidRPr="00E25AD5">
        <w:rPr>
          <w:rFonts w:asciiTheme="majorHAnsi" w:hAnsiTheme="majorHAnsi"/>
          <w:b/>
          <w:color w:val="auto"/>
        </w:rPr>
        <w:t>2</w:t>
      </w:r>
      <w:r w:rsidR="006F5F97" w:rsidRPr="00E25AD5">
        <w:rPr>
          <w:rFonts w:asciiTheme="majorHAnsi" w:hAnsiTheme="majorHAnsi"/>
          <w:b/>
          <w:color w:val="auto"/>
        </w:rPr>
        <w:t>) Project</w:t>
      </w:r>
      <w:r w:rsidR="006F5F97" w:rsidRPr="00E25AD5">
        <w:rPr>
          <w:rFonts w:asciiTheme="majorHAnsi" w:hAnsiTheme="majorHAnsi"/>
          <w:b/>
          <w:color w:val="auto"/>
        </w:rPr>
        <w:tab/>
        <w:t>:</w:t>
      </w:r>
      <w:r w:rsidR="00D06566" w:rsidRPr="00E25AD5">
        <w:rPr>
          <w:rFonts w:asciiTheme="majorHAnsi" w:hAnsiTheme="majorHAnsi"/>
          <w:b/>
          <w:color w:val="auto"/>
        </w:rPr>
        <w:t xml:space="preserve">  </w:t>
      </w:r>
      <w:r w:rsidR="006F5F97" w:rsidRPr="00E25AD5">
        <w:rPr>
          <w:rFonts w:asciiTheme="majorHAnsi" w:eastAsia="Batang" w:hAnsiTheme="majorHAnsi"/>
          <w:b/>
          <w:bCs/>
          <w:color w:val="auto"/>
        </w:rPr>
        <w:t xml:space="preserve">Coool Products. </w:t>
      </w:r>
      <w:r w:rsidR="00087E13" w:rsidRPr="00E25AD5">
        <w:rPr>
          <w:rFonts w:asciiTheme="majorHAnsi" w:eastAsia="Batang" w:hAnsiTheme="majorHAnsi"/>
          <w:b/>
          <w:bCs/>
          <w:color w:val="auto"/>
        </w:rPr>
        <w:t>(e-</w:t>
      </w:r>
      <w:r w:rsidR="004A238B" w:rsidRPr="00E25AD5">
        <w:rPr>
          <w:rFonts w:asciiTheme="majorHAnsi" w:eastAsia="Batang" w:hAnsiTheme="majorHAnsi"/>
          <w:b/>
          <w:bCs/>
          <w:color w:val="auto"/>
        </w:rPr>
        <w:t>commerce)</w:t>
      </w:r>
      <w:r w:rsidR="00087E13" w:rsidRPr="00E25AD5">
        <w:rPr>
          <w:rFonts w:asciiTheme="majorHAnsi" w:eastAsia="Batang" w:hAnsiTheme="majorHAnsi"/>
          <w:b/>
          <w:bCs/>
          <w:color w:val="auto"/>
        </w:rPr>
        <w:t xml:space="preserve"> </w:t>
      </w:r>
    </w:p>
    <w:p w14:paraId="308B0BB1" w14:textId="77777777" w:rsidR="00E405D6" w:rsidRPr="00E25AD5" w:rsidRDefault="00E405D6" w:rsidP="00E405D6">
      <w:pPr>
        <w:tabs>
          <w:tab w:val="left" w:pos="1800"/>
          <w:tab w:val="left" w:pos="1980"/>
          <w:tab w:val="left" w:pos="2700"/>
        </w:tabs>
        <w:spacing w:line="276" w:lineRule="auto"/>
        <w:rPr>
          <w:rFonts w:asciiTheme="majorHAnsi" w:eastAsia="Batang" w:hAnsiTheme="majorHAnsi"/>
          <w:b/>
          <w:bCs/>
          <w:color w:val="auto"/>
        </w:rPr>
      </w:pPr>
      <w:r w:rsidRPr="00E25AD5">
        <w:rPr>
          <w:rFonts w:asciiTheme="majorHAnsi" w:eastAsia="Batang" w:hAnsiTheme="majorHAnsi"/>
          <w:b/>
          <w:bCs/>
          <w:color w:val="auto"/>
        </w:rPr>
        <w:t>Role</w:t>
      </w:r>
      <w:r w:rsidRPr="00E25AD5">
        <w:rPr>
          <w:rFonts w:asciiTheme="majorHAnsi" w:eastAsia="Batang" w:hAnsiTheme="majorHAnsi"/>
          <w:b/>
          <w:bCs/>
          <w:color w:val="auto"/>
        </w:rPr>
        <w:tab/>
        <w:t>:</w:t>
      </w:r>
      <w:r w:rsidRPr="00E25AD5">
        <w:rPr>
          <w:rFonts w:asciiTheme="majorHAnsi" w:eastAsia="Batang" w:hAnsiTheme="majorHAnsi"/>
          <w:b/>
          <w:bCs/>
          <w:color w:val="auto"/>
        </w:rPr>
        <w:tab/>
      </w:r>
      <w:r w:rsidRPr="00E25AD5">
        <w:rPr>
          <w:rFonts w:asciiTheme="majorHAnsi" w:hAnsiTheme="majorHAnsi"/>
          <w:color w:val="auto"/>
        </w:rPr>
        <w:t>T</w:t>
      </w:r>
      <w:r w:rsidR="00284DD4" w:rsidRPr="00E25AD5">
        <w:rPr>
          <w:rFonts w:asciiTheme="majorHAnsi" w:hAnsiTheme="majorHAnsi"/>
          <w:color w:val="auto"/>
        </w:rPr>
        <w:t>ester</w:t>
      </w:r>
      <w:r w:rsidRPr="00E25AD5">
        <w:rPr>
          <w:rFonts w:asciiTheme="majorHAnsi" w:hAnsiTheme="majorHAnsi"/>
          <w:color w:val="auto"/>
        </w:rPr>
        <w:t>.</w:t>
      </w:r>
    </w:p>
    <w:p w14:paraId="614C473C" w14:textId="15C8E9EF" w:rsidR="00E405D6" w:rsidRPr="00E25AD5" w:rsidRDefault="00E405D6" w:rsidP="00E405D6">
      <w:pPr>
        <w:tabs>
          <w:tab w:val="left" w:pos="1800"/>
          <w:tab w:val="left" w:pos="1980"/>
          <w:tab w:val="left" w:pos="2700"/>
        </w:tabs>
        <w:spacing w:line="276" w:lineRule="auto"/>
        <w:rPr>
          <w:rFonts w:asciiTheme="majorHAnsi" w:eastAsia="Batang" w:hAnsiTheme="majorHAnsi"/>
          <w:color w:val="auto"/>
          <w:lang w:val="en-GB"/>
        </w:rPr>
      </w:pPr>
      <w:r w:rsidRPr="00E25AD5">
        <w:rPr>
          <w:rFonts w:asciiTheme="majorHAnsi" w:eastAsia="Batang" w:hAnsiTheme="majorHAnsi"/>
          <w:b/>
          <w:bCs/>
          <w:color w:val="auto"/>
        </w:rPr>
        <w:t>Environment</w:t>
      </w:r>
      <w:r w:rsidRPr="00E25AD5">
        <w:rPr>
          <w:rFonts w:asciiTheme="majorHAnsi" w:eastAsia="Batang" w:hAnsiTheme="majorHAnsi"/>
          <w:b/>
          <w:bCs/>
          <w:color w:val="auto"/>
        </w:rPr>
        <w:tab/>
        <w:t>:</w:t>
      </w:r>
      <w:r w:rsidRPr="00E25AD5">
        <w:rPr>
          <w:rFonts w:asciiTheme="majorHAnsi" w:eastAsia="Batang" w:hAnsiTheme="majorHAnsi"/>
          <w:b/>
          <w:bCs/>
          <w:color w:val="auto"/>
        </w:rPr>
        <w:tab/>
      </w:r>
      <w:r w:rsidR="00611B62" w:rsidRPr="00E25AD5">
        <w:rPr>
          <w:rFonts w:asciiTheme="majorHAnsi" w:eastAsia="Batang" w:hAnsiTheme="majorHAnsi"/>
          <w:color w:val="auto"/>
          <w:lang w:val="en-GB"/>
        </w:rPr>
        <w:t xml:space="preserve">php, </w:t>
      </w:r>
      <w:r w:rsidR="004A238B" w:rsidRPr="00E25AD5">
        <w:rPr>
          <w:rFonts w:asciiTheme="majorHAnsi" w:eastAsia="Batang" w:hAnsiTheme="majorHAnsi"/>
          <w:color w:val="auto"/>
          <w:lang w:val="en-GB"/>
        </w:rPr>
        <w:t>WordPress</w:t>
      </w:r>
    </w:p>
    <w:p w14:paraId="4655C301" w14:textId="77777777" w:rsidR="00BD4701" w:rsidRPr="00E25AD5" w:rsidRDefault="00BD4701" w:rsidP="00E405D6">
      <w:pPr>
        <w:tabs>
          <w:tab w:val="left" w:pos="1800"/>
          <w:tab w:val="left" w:pos="1980"/>
          <w:tab w:val="left" w:pos="2700"/>
        </w:tabs>
        <w:spacing w:line="276" w:lineRule="auto"/>
        <w:rPr>
          <w:rFonts w:asciiTheme="majorHAnsi" w:eastAsia="Batang" w:hAnsiTheme="majorHAnsi"/>
          <w:b/>
          <w:color w:val="auto"/>
        </w:rPr>
      </w:pPr>
      <w:r w:rsidRPr="00E25AD5">
        <w:rPr>
          <w:rFonts w:asciiTheme="majorHAnsi" w:eastAsia="Batang" w:hAnsiTheme="majorHAnsi"/>
          <w:b/>
          <w:bCs/>
          <w:color w:val="auto"/>
        </w:rPr>
        <w:t>Team Size</w:t>
      </w:r>
      <w:r w:rsidRPr="00E25AD5">
        <w:rPr>
          <w:rFonts w:asciiTheme="majorHAnsi" w:eastAsia="Batang" w:hAnsiTheme="majorHAnsi"/>
          <w:color w:val="auto"/>
          <w:lang w:val="en-GB"/>
        </w:rPr>
        <w:tab/>
      </w:r>
      <w:r w:rsidRPr="00E25AD5">
        <w:rPr>
          <w:rFonts w:asciiTheme="majorHAnsi" w:eastAsia="Batang" w:hAnsiTheme="majorHAnsi"/>
          <w:b/>
          <w:bCs/>
          <w:color w:val="auto"/>
        </w:rPr>
        <w:t xml:space="preserve">:  </w:t>
      </w:r>
      <w:r w:rsidR="00C270F8" w:rsidRPr="00E25AD5">
        <w:rPr>
          <w:rFonts w:asciiTheme="majorHAnsi" w:eastAsia="Batang" w:hAnsiTheme="majorHAnsi"/>
          <w:color w:val="auto"/>
          <w:lang w:val="en-GB"/>
        </w:rPr>
        <w:t>4</w:t>
      </w:r>
    </w:p>
    <w:p w14:paraId="6326E104" w14:textId="77777777" w:rsidR="00921801" w:rsidRPr="00E25AD5" w:rsidRDefault="00E405D6" w:rsidP="00B06B7D">
      <w:pPr>
        <w:tabs>
          <w:tab w:val="left" w:pos="1800"/>
        </w:tabs>
        <w:rPr>
          <w:rFonts w:asciiTheme="majorHAnsi" w:eastAsia="Batang" w:hAnsiTheme="majorHAnsi"/>
          <w:color w:val="auto"/>
        </w:rPr>
      </w:pPr>
      <w:r w:rsidRPr="00E25AD5">
        <w:rPr>
          <w:rFonts w:asciiTheme="majorHAnsi" w:hAnsiTheme="majorHAnsi" w:cs="Calibri"/>
          <w:b/>
          <w:color w:val="auto"/>
          <w:lang w:val="en-GB"/>
        </w:rPr>
        <w:t>Description</w:t>
      </w:r>
      <w:r w:rsidRPr="00E25AD5">
        <w:rPr>
          <w:rFonts w:asciiTheme="majorHAnsi" w:hAnsiTheme="majorHAnsi" w:cs="Calibri"/>
          <w:b/>
          <w:color w:val="auto"/>
          <w:lang w:val="en-GB"/>
        </w:rPr>
        <w:tab/>
        <w:t>:</w:t>
      </w:r>
      <w:r w:rsidR="00921801" w:rsidRPr="00E25AD5">
        <w:rPr>
          <w:rFonts w:asciiTheme="majorHAnsi" w:hAnsiTheme="majorHAnsi" w:cs="Calibri"/>
          <w:b/>
          <w:color w:val="auto"/>
          <w:lang w:val="en-GB"/>
        </w:rPr>
        <w:t xml:space="preserve">  </w:t>
      </w:r>
      <w:r w:rsidR="00921801" w:rsidRPr="00E25AD5">
        <w:rPr>
          <w:rFonts w:asciiTheme="majorHAnsi" w:eastAsia="Batang" w:hAnsiTheme="majorHAnsi"/>
          <w:color w:val="auto"/>
        </w:rPr>
        <w:t>Coo</w:t>
      </w:r>
      <w:r w:rsidR="006D675B" w:rsidRPr="00E25AD5">
        <w:rPr>
          <w:rFonts w:asciiTheme="majorHAnsi" w:eastAsia="Batang" w:hAnsiTheme="majorHAnsi"/>
          <w:color w:val="auto"/>
        </w:rPr>
        <w:t xml:space="preserve">ol Products </w:t>
      </w:r>
      <w:r w:rsidR="00087E13" w:rsidRPr="00E25AD5">
        <w:rPr>
          <w:rFonts w:asciiTheme="majorHAnsi" w:eastAsia="Batang" w:hAnsiTheme="majorHAnsi"/>
          <w:color w:val="auto"/>
        </w:rPr>
        <w:t>(</w:t>
      </w:r>
      <w:r w:rsidR="00087E13" w:rsidRPr="00E25AD5">
        <w:rPr>
          <w:rFonts w:asciiTheme="majorHAnsi" w:eastAsia="Batang" w:hAnsiTheme="majorHAnsi"/>
          <w:b/>
          <w:color w:val="auto"/>
        </w:rPr>
        <w:t>Payment and Card testing</w:t>
      </w:r>
      <w:r w:rsidR="00087E13" w:rsidRPr="00E25AD5">
        <w:rPr>
          <w:rFonts w:asciiTheme="majorHAnsi" w:eastAsia="Batang" w:hAnsiTheme="majorHAnsi"/>
          <w:color w:val="auto"/>
        </w:rPr>
        <w:t>)</w:t>
      </w:r>
    </w:p>
    <w:p w14:paraId="5E091861" w14:textId="5A3F1FA8" w:rsidR="00EA00AD" w:rsidRPr="00E25AD5" w:rsidRDefault="00110A5E" w:rsidP="00D410D7">
      <w:pPr>
        <w:autoSpaceDE w:val="0"/>
        <w:autoSpaceDN w:val="0"/>
        <w:adjustRightInd w:val="0"/>
        <w:ind w:firstLine="1890"/>
        <w:jc w:val="both"/>
        <w:rPr>
          <w:rFonts w:asciiTheme="majorHAnsi" w:eastAsia="Batang" w:hAnsiTheme="majorHAnsi"/>
          <w:color w:val="auto"/>
        </w:rPr>
      </w:pPr>
      <w:r w:rsidRPr="00E25AD5">
        <w:rPr>
          <w:rFonts w:asciiTheme="majorHAnsi" w:eastAsia="Batang" w:hAnsiTheme="majorHAnsi"/>
          <w:color w:val="auto"/>
        </w:rPr>
        <w:t xml:space="preserve"> </w:t>
      </w:r>
      <w:r w:rsidR="00921801" w:rsidRPr="00E25AD5">
        <w:rPr>
          <w:rFonts w:asciiTheme="majorHAnsi" w:eastAsia="Batang" w:hAnsiTheme="majorHAnsi"/>
          <w:color w:val="auto"/>
        </w:rPr>
        <w:t xml:space="preserve">Coool Products offers Innovative products or services to people from emerging countries for betterment of their daily lives. These products are based on Japanese technologies &amp; culture. Though manufactured in Thailand or China for cost effective purpose, the Japanese aesthetics or quality is assured. </w:t>
      </w:r>
      <w:r w:rsidR="00B16FD0" w:rsidRPr="00E25AD5">
        <w:rPr>
          <w:rFonts w:asciiTheme="majorHAnsi" w:eastAsia="Batang" w:hAnsiTheme="majorHAnsi"/>
          <w:color w:val="auto"/>
        </w:rPr>
        <w:t>Cool</w:t>
      </w:r>
      <w:r w:rsidR="00921801" w:rsidRPr="00E25AD5">
        <w:rPr>
          <w:rFonts w:asciiTheme="majorHAnsi" w:eastAsia="Batang" w:hAnsiTheme="majorHAnsi"/>
          <w:color w:val="auto"/>
        </w:rPr>
        <w:t xml:space="preserve"> Products team members personally select products and ensure proper delivery to the end client.</w:t>
      </w:r>
    </w:p>
    <w:p w14:paraId="1DF91A2E" w14:textId="77777777" w:rsidR="00E405D6" w:rsidRPr="00E25AD5" w:rsidRDefault="00E405D6" w:rsidP="00E405D6">
      <w:pPr>
        <w:widowControl w:val="0"/>
        <w:autoSpaceDE w:val="0"/>
        <w:spacing w:line="276" w:lineRule="auto"/>
        <w:jc w:val="both"/>
        <w:rPr>
          <w:rFonts w:asciiTheme="majorHAnsi" w:eastAsia="Batang" w:hAnsiTheme="majorHAnsi"/>
          <w:color w:val="auto"/>
        </w:rPr>
      </w:pPr>
      <w:r w:rsidRPr="00E25AD5">
        <w:rPr>
          <w:rFonts w:asciiTheme="majorHAnsi" w:eastAsia="Batang" w:hAnsiTheme="majorHAnsi"/>
          <w:b/>
          <w:color w:val="auto"/>
        </w:rPr>
        <w:lastRenderedPageBreak/>
        <w:t xml:space="preserve">Roles &amp; Responsibility: </w:t>
      </w:r>
    </w:p>
    <w:p w14:paraId="786E217C" w14:textId="77777777" w:rsidR="00E405D6" w:rsidRPr="00E25AD5" w:rsidRDefault="00E405D6" w:rsidP="00E405D6">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Attending daily status call to update project process.</w:t>
      </w:r>
    </w:p>
    <w:p w14:paraId="34079CE4" w14:textId="77777777" w:rsidR="00E405D6" w:rsidRPr="00E25AD5" w:rsidRDefault="00E405D6" w:rsidP="00E405D6">
      <w:pPr>
        <w:pStyle w:val="ListParagraph"/>
        <w:widowControl w:val="0"/>
        <w:numPr>
          <w:ilvl w:val="0"/>
          <w:numId w:val="4"/>
        </w:numPr>
        <w:autoSpaceDE w:val="0"/>
        <w:spacing w:line="276" w:lineRule="auto"/>
        <w:jc w:val="both"/>
        <w:rPr>
          <w:rFonts w:asciiTheme="majorHAnsi" w:eastAsia="Batang" w:hAnsiTheme="majorHAnsi"/>
          <w:color w:val="auto"/>
        </w:rPr>
      </w:pPr>
      <w:r w:rsidRPr="00E25AD5">
        <w:rPr>
          <w:rFonts w:asciiTheme="majorHAnsi" w:eastAsia="Batang" w:hAnsiTheme="majorHAnsi"/>
          <w:color w:val="auto"/>
        </w:rPr>
        <w:t>Modifying existing operations as per change request.</w:t>
      </w:r>
    </w:p>
    <w:p w14:paraId="231AA0A2" w14:textId="77777777" w:rsidR="002A3A83" w:rsidRPr="00E25AD5" w:rsidRDefault="00E405D6" w:rsidP="00CF1530">
      <w:pPr>
        <w:pStyle w:val="ListParagraph"/>
        <w:widowControl w:val="0"/>
        <w:numPr>
          <w:ilvl w:val="0"/>
          <w:numId w:val="4"/>
        </w:numPr>
        <w:autoSpaceDE w:val="0"/>
        <w:spacing w:line="276" w:lineRule="auto"/>
        <w:jc w:val="both"/>
        <w:rPr>
          <w:rFonts w:asciiTheme="majorHAnsi" w:hAnsiTheme="majorHAnsi"/>
          <w:b/>
          <w:color w:val="auto"/>
          <w:lang w:val="en-IN"/>
        </w:rPr>
      </w:pPr>
      <w:r w:rsidRPr="00E25AD5">
        <w:rPr>
          <w:rFonts w:asciiTheme="majorHAnsi" w:eastAsia="Batang" w:hAnsiTheme="majorHAnsi"/>
          <w:color w:val="auto"/>
        </w:rPr>
        <w:t>Bug fixing and Unit testing.</w:t>
      </w:r>
    </w:p>
    <w:p w14:paraId="4F913D78" w14:textId="4F577B2C" w:rsidR="00E405D6" w:rsidRPr="00E25AD5" w:rsidRDefault="00E405D6" w:rsidP="00E405D6">
      <w:pPr>
        <w:tabs>
          <w:tab w:val="left" w:pos="1800"/>
          <w:tab w:val="left" w:pos="1980"/>
          <w:tab w:val="left" w:pos="2700"/>
        </w:tabs>
        <w:spacing w:line="276" w:lineRule="auto"/>
        <w:rPr>
          <w:rFonts w:asciiTheme="majorHAnsi" w:eastAsia="Batang" w:hAnsiTheme="majorHAnsi"/>
          <w:b/>
          <w:bCs/>
          <w:color w:val="auto"/>
        </w:rPr>
      </w:pPr>
      <w:r w:rsidRPr="00E25AD5">
        <w:rPr>
          <w:rFonts w:asciiTheme="majorHAnsi" w:hAnsiTheme="majorHAnsi"/>
          <w:b/>
          <w:color w:val="auto"/>
        </w:rPr>
        <w:t>3) Project</w:t>
      </w:r>
      <w:r w:rsidRPr="00E25AD5">
        <w:rPr>
          <w:rFonts w:asciiTheme="majorHAnsi" w:hAnsiTheme="majorHAnsi"/>
          <w:b/>
          <w:color w:val="auto"/>
        </w:rPr>
        <w:tab/>
        <w:t>:</w:t>
      </w:r>
      <w:r w:rsidRPr="00E25AD5">
        <w:rPr>
          <w:rFonts w:asciiTheme="majorHAnsi" w:hAnsiTheme="majorHAnsi"/>
          <w:b/>
          <w:color w:val="auto"/>
        </w:rPr>
        <w:tab/>
      </w:r>
      <w:r w:rsidR="009C5B35" w:rsidRPr="00E25AD5">
        <w:rPr>
          <w:rFonts w:asciiTheme="majorHAnsi" w:hAnsiTheme="majorHAnsi"/>
          <w:b/>
          <w:color w:val="auto"/>
        </w:rPr>
        <w:t>I Speed</w:t>
      </w:r>
      <w:r w:rsidR="001C3544" w:rsidRPr="00E25AD5">
        <w:rPr>
          <w:rFonts w:asciiTheme="majorHAnsi" w:hAnsiTheme="majorHAnsi"/>
          <w:b/>
          <w:color w:val="auto"/>
        </w:rPr>
        <w:t xml:space="preserve"> (</w:t>
      </w:r>
      <w:r w:rsidR="001C3544" w:rsidRPr="00E25AD5">
        <w:rPr>
          <w:rFonts w:asciiTheme="majorHAnsi" w:hAnsiTheme="majorHAnsi"/>
          <w:b/>
          <w:bCs/>
          <w:color w:val="auto"/>
        </w:rPr>
        <w:t>Reverse engineering and Application development</w:t>
      </w:r>
      <w:r w:rsidR="001C3544" w:rsidRPr="00E25AD5">
        <w:rPr>
          <w:rFonts w:asciiTheme="majorHAnsi" w:hAnsiTheme="majorHAnsi"/>
          <w:b/>
          <w:color w:val="auto"/>
        </w:rPr>
        <w:t>)</w:t>
      </w:r>
    </w:p>
    <w:p w14:paraId="11EFFD89" w14:textId="77777777" w:rsidR="00E405D6" w:rsidRPr="00E25AD5" w:rsidRDefault="00E405D6" w:rsidP="00E405D6">
      <w:pPr>
        <w:tabs>
          <w:tab w:val="left" w:pos="1800"/>
          <w:tab w:val="left" w:pos="1980"/>
          <w:tab w:val="left" w:pos="2700"/>
        </w:tabs>
        <w:spacing w:line="276" w:lineRule="auto"/>
        <w:rPr>
          <w:rFonts w:asciiTheme="majorHAnsi" w:eastAsia="Batang" w:hAnsiTheme="majorHAnsi"/>
          <w:b/>
          <w:bCs/>
          <w:color w:val="auto"/>
        </w:rPr>
      </w:pPr>
      <w:r w:rsidRPr="00E25AD5">
        <w:rPr>
          <w:rFonts w:asciiTheme="majorHAnsi" w:eastAsia="Batang" w:hAnsiTheme="majorHAnsi"/>
          <w:b/>
          <w:bCs/>
          <w:color w:val="auto"/>
        </w:rPr>
        <w:t>Role</w:t>
      </w:r>
      <w:r w:rsidRPr="00E25AD5">
        <w:rPr>
          <w:rFonts w:asciiTheme="majorHAnsi" w:eastAsia="Batang" w:hAnsiTheme="majorHAnsi"/>
          <w:b/>
          <w:bCs/>
          <w:color w:val="auto"/>
        </w:rPr>
        <w:tab/>
        <w:t>:</w:t>
      </w:r>
      <w:r w:rsidRPr="00E25AD5">
        <w:rPr>
          <w:rFonts w:asciiTheme="majorHAnsi" w:eastAsia="Batang" w:hAnsiTheme="majorHAnsi"/>
          <w:b/>
          <w:bCs/>
          <w:color w:val="auto"/>
        </w:rPr>
        <w:tab/>
      </w:r>
      <w:r w:rsidR="002156B4" w:rsidRPr="00E25AD5">
        <w:rPr>
          <w:rFonts w:asciiTheme="majorHAnsi" w:hAnsiTheme="majorHAnsi"/>
          <w:color w:val="auto"/>
        </w:rPr>
        <w:t>Tester</w:t>
      </w:r>
    </w:p>
    <w:p w14:paraId="3EDE3B8C" w14:textId="6A1D2671" w:rsidR="00E405D6" w:rsidRPr="00E25AD5" w:rsidRDefault="00E405D6" w:rsidP="00E405D6">
      <w:pPr>
        <w:tabs>
          <w:tab w:val="left" w:pos="1800"/>
          <w:tab w:val="left" w:pos="1980"/>
          <w:tab w:val="left" w:pos="2700"/>
        </w:tabs>
        <w:spacing w:line="276" w:lineRule="auto"/>
        <w:rPr>
          <w:rFonts w:asciiTheme="majorHAnsi" w:eastAsia="Batang" w:hAnsiTheme="majorHAnsi" w:cs="Palatino"/>
          <w:color w:val="auto"/>
        </w:rPr>
      </w:pPr>
      <w:r w:rsidRPr="00E25AD5">
        <w:rPr>
          <w:rFonts w:asciiTheme="majorHAnsi" w:eastAsia="Batang" w:hAnsiTheme="majorHAnsi"/>
          <w:b/>
          <w:bCs/>
          <w:color w:val="auto"/>
        </w:rPr>
        <w:t>Environment</w:t>
      </w:r>
      <w:r w:rsidRPr="00E25AD5">
        <w:rPr>
          <w:rFonts w:asciiTheme="majorHAnsi" w:eastAsia="Batang" w:hAnsiTheme="majorHAnsi"/>
          <w:b/>
          <w:bCs/>
          <w:color w:val="auto"/>
        </w:rPr>
        <w:tab/>
        <w:t>:</w:t>
      </w:r>
      <w:r w:rsidRPr="00E25AD5">
        <w:rPr>
          <w:rFonts w:asciiTheme="majorHAnsi" w:eastAsia="Batang" w:hAnsiTheme="majorHAnsi"/>
          <w:b/>
          <w:bCs/>
          <w:color w:val="auto"/>
        </w:rPr>
        <w:tab/>
      </w:r>
      <w:r w:rsidR="00110A5E" w:rsidRPr="00E25AD5">
        <w:rPr>
          <w:rFonts w:asciiTheme="majorHAnsi" w:hAnsiTheme="majorHAnsi"/>
          <w:b/>
          <w:bCs/>
          <w:color w:val="auto"/>
        </w:rPr>
        <w:t xml:space="preserve">Android and </w:t>
      </w:r>
      <w:proofErr w:type="spellStart"/>
      <w:r w:rsidR="00110A5E" w:rsidRPr="00E25AD5">
        <w:rPr>
          <w:rFonts w:asciiTheme="majorHAnsi" w:hAnsiTheme="majorHAnsi"/>
          <w:b/>
          <w:bCs/>
          <w:color w:val="auto"/>
        </w:rPr>
        <w:t>IoS</w:t>
      </w:r>
      <w:proofErr w:type="spellEnd"/>
      <w:r w:rsidR="009C5B35" w:rsidRPr="00E25AD5">
        <w:rPr>
          <w:rFonts w:asciiTheme="majorHAnsi" w:hAnsiTheme="majorHAnsi"/>
          <w:b/>
          <w:bCs/>
          <w:color w:val="auto"/>
        </w:rPr>
        <w:t xml:space="preserve"> </w:t>
      </w:r>
      <w:r w:rsidR="007F0A04" w:rsidRPr="00E25AD5">
        <w:rPr>
          <w:rFonts w:asciiTheme="majorHAnsi" w:hAnsiTheme="majorHAnsi"/>
          <w:b/>
          <w:bCs/>
          <w:color w:val="auto"/>
        </w:rPr>
        <w:t>(Appium Tool)</w:t>
      </w:r>
    </w:p>
    <w:p w14:paraId="6E9F4E56" w14:textId="77777777" w:rsidR="00BD4701" w:rsidRPr="00E25AD5" w:rsidRDefault="00BD4701" w:rsidP="00BD4701">
      <w:pPr>
        <w:tabs>
          <w:tab w:val="left" w:pos="1800"/>
          <w:tab w:val="left" w:pos="1980"/>
          <w:tab w:val="left" w:pos="2700"/>
        </w:tabs>
        <w:spacing w:line="276" w:lineRule="auto"/>
        <w:rPr>
          <w:rFonts w:asciiTheme="majorHAnsi" w:eastAsia="Batang" w:hAnsiTheme="majorHAnsi"/>
          <w:b/>
          <w:color w:val="auto"/>
        </w:rPr>
      </w:pPr>
      <w:r w:rsidRPr="00E25AD5">
        <w:rPr>
          <w:rFonts w:asciiTheme="majorHAnsi" w:eastAsia="Batang" w:hAnsiTheme="majorHAnsi"/>
          <w:b/>
          <w:bCs/>
          <w:color w:val="auto"/>
        </w:rPr>
        <w:t>Team Size</w:t>
      </w:r>
      <w:r w:rsidRPr="00E25AD5">
        <w:rPr>
          <w:rFonts w:asciiTheme="majorHAnsi" w:eastAsia="Batang" w:hAnsiTheme="majorHAnsi"/>
          <w:color w:val="auto"/>
          <w:lang w:val="en-GB"/>
        </w:rPr>
        <w:tab/>
      </w:r>
      <w:r w:rsidRPr="00E25AD5">
        <w:rPr>
          <w:rFonts w:asciiTheme="majorHAnsi" w:eastAsia="Batang" w:hAnsiTheme="majorHAnsi"/>
          <w:b/>
          <w:bCs/>
          <w:color w:val="auto"/>
        </w:rPr>
        <w:t xml:space="preserve">:  </w:t>
      </w:r>
      <w:r w:rsidR="00110A5E" w:rsidRPr="00E25AD5">
        <w:rPr>
          <w:rFonts w:asciiTheme="majorHAnsi" w:eastAsia="Batang" w:hAnsiTheme="majorHAnsi"/>
          <w:color w:val="auto"/>
          <w:lang w:val="en-GB"/>
        </w:rPr>
        <w:t>4</w:t>
      </w:r>
    </w:p>
    <w:p w14:paraId="708D2955" w14:textId="13A836EF" w:rsidR="00D3376A" w:rsidRPr="00E25AD5" w:rsidRDefault="00E405D6" w:rsidP="00722720">
      <w:pPr>
        <w:tabs>
          <w:tab w:val="left" w:pos="1800"/>
        </w:tabs>
        <w:rPr>
          <w:rFonts w:asciiTheme="majorHAnsi" w:eastAsia="Batang" w:hAnsiTheme="majorHAnsi"/>
          <w:color w:val="auto"/>
        </w:rPr>
      </w:pPr>
      <w:r w:rsidRPr="00E25AD5">
        <w:rPr>
          <w:rFonts w:asciiTheme="majorHAnsi" w:hAnsiTheme="majorHAnsi"/>
          <w:b/>
          <w:color w:val="auto"/>
          <w:lang w:val="en-GB"/>
        </w:rPr>
        <w:t>Description</w:t>
      </w:r>
      <w:r w:rsidRPr="00E25AD5">
        <w:rPr>
          <w:rFonts w:asciiTheme="majorHAnsi" w:hAnsiTheme="majorHAnsi"/>
          <w:b/>
          <w:color w:val="auto"/>
          <w:lang w:val="en-GB"/>
        </w:rPr>
        <w:tab/>
        <w:t>:</w:t>
      </w:r>
      <w:r w:rsidR="002156B4" w:rsidRPr="00E25AD5">
        <w:rPr>
          <w:rFonts w:asciiTheme="majorHAnsi" w:hAnsiTheme="majorHAnsi"/>
          <w:b/>
          <w:color w:val="auto"/>
          <w:lang w:val="en-GB"/>
        </w:rPr>
        <w:t xml:space="preserve">  </w:t>
      </w:r>
      <w:r w:rsidR="009C5B35" w:rsidRPr="00E25AD5">
        <w:rPr>
          <w:rFonts w:asciiTheme="majorHAnsi" w:eastAsia="Batang" w:hAnsiTheme="majorHAnsi"/>
          <w:color w:val="auto"/>
        </w:rPr>
        <w:t>I Speed</w:t>
      </w:r>
      <w:r w:rsidR="001C3544" w:rsidRPr="00E25AD5">
        <w:rPr>
          <w:rFonts w:asciiTheme="majorHAnsi" w:eastAsia="Batang" w:hAnsiTheme="majorHAnsi"/>
          <w:color w:val="auto"/>
        </w:rPr>
        <w:t xml:space="preserve"> is trading application. It is developed for Android and iOS mobile. This application through user can buy and sell share from Tokyo market. Originally these apps totally developed in Japanese language. Fidel Softech has been translated these apps in English language</w:t>
      </w:r>
      <w:r w:rsidR="002156B4" w:rsidRPr="00E25AD5">
        <w:rPr>
          <w:rFonts w:asciiTheme="majorHAnsi" w:eastAsia="Batang" w:hAnsiTheme="majorHAnsi"/>
          <w:color w:val="auto"/>
        </w:rPr>
        <w:t>.</w:t>
      </w:r>
      <w:r w:rsidRPr="00E25AD5">
        <w:rPr>
          <w:rFonts w:asciiTheme="majorHAnsi" w:eastAsia="Batang" w:hAnsiTheme="majorHAnsi"/>
          <w:color w:val="auto"/>
        </w:rPr>
        <w:t xml:space="preserve"> </w:t>
      </w:r>
    </w:p>
    <w:p w14:paraId="727797E3" w14:textId="77777777" w:rsidR="00E405D6" w:rsidRPr="00E25AD5" w:rsidRDefault="00E405D6" w:rsidP="00E405D6">
      <w:pPr>
        <w:widowControl w:val="0"/>
        <w:autoSpaceDE w:val="0"/>
        <w:spacing w:line="276" w:lineRule="auto"/>
        <w:jc w:val="both"/>
        <w:rPr>
          <w:rFonts w:asciiTheme="majorHAnsi" w:eastAsia="Batang" w:hAnsiTheme="majorHAnsi"/>
          <w:b/>
          <w:color w:val="auto"/>
        </w:rPr>
      </w:pPr>
      <w:r w:rsidRPr="00E25AD5">
        <w:rPr>
          <w:rFonts w:asciiTheme="majorHAnsi" w:eastAsia="Batang" w:hAnsiTheme="majorHAnsi"/>
          <w:b/>
          <w:color w:val="auto"/>
        </w:rPr>
        <w:t>Roles &amp; Responsibility:</w:t>
      </w:r>
    </w:p>
    <w:p w14:paraId="710AE2F6" w14:textId="77777777" w:rsidR="006C26C9" w:rsidRPr="00E25AD5" w:rsidRDefault="006C26C9" w:rsidP="006C26C9">
      <w:pPr>
        <w:pStyle w:val="ListParagraph"/>
        <w:widowControl w:val="0"/>
        <w:numPr>
          <w:ilvl w:val="0"/>
          <w:numId w:val="4"/>
        </w:numPr>
        <w:tabs>
          <w:tab w:val="left" w:pos="720"/>
        </w:tabs>
        <w:autoSpaceDE w:val="0"/>
        <w:spacing w:line="276" w:lineRule="auto"/>
        <w:jc w:val="both"/>
        <w:rPr>
          <w:rFonts w:asciiTheme="majorHAnsi" w:eastAsia="Batang" w:hAnsiTheme="majorHAnsi" w:cs="Times New Roman"/>
          <w:color w:val="auto"/>
        </w:rPr>
      </w:pPr>
      <w:r w:rsidRPr="00E25AD5">
        <w:rPr>
          <w:rFonts w:asciiTheme="majorHAnsi" w:hAnsiTheme="majorHAnsi"/>
          <w:color w:val="auto"/>
        </w:rPr>
        <w:t>Writing Test Cases and Executing. Prepared Test Data. Raising bug and tracking defect</w:t>
      </w:r>
      <w:r w:rsidRPr="00E25AD5">
        <w:rPr>
          <w:rFonts w:asciiTheme="majorHAnsi" w:eastAsia="Batang" w:hAnsiTheme="majorHAnsi" w:cs="Times New Roman"/>
          <w:color w:val="auto"/>
        </w:rPr>
        <w:t xml:space="preserve"> </w:t>
      </w:r>
    </w:p>
    <w:p w14:paraId="49B1EF2D" w14:textId="77777777" w:rsidR="00087E13" w:rsidRPr="00E25AD5" w:rsidRDefault="006C26C9" w:rsidP="00CF1530">
      <w:pPr>
        <w:pStyle w:val="ListParagraph"/>
        <w:widowControl w:val="0"/>
        <w:numPr>
          <w:ilvl w:val="0"/>
          <w:numId w:val="4"/>
        </w:numPr>
        <w:tabs>
          <w:tab w:val="left" w:pos="720"/>
        </w:tabs>
        <w:autoSpaceDE w:val="0"/>
        <w:spacing w:line="276" w:lineRule="auto"/>
        <w:jc w:val="both"/>
        <w:rPr>
          <w:rFonts w:asciiTheme="majorHAnsi" w:eastAsia="Batang" w:hAnsiTheme="majorHAnsi" w:cs="Times New Roman"/>
          <w:color w:val="auto"/>
        </w:rPr>
      </w:pPr>
      <w:r w:rsidRPr="00E25AD5">
        <w:rPr>
          <w:rFonts w:asciiTheme="majorHAnsi" w:hAnsiTheme="majorHAnsi"/>
          <w:color w:val="auto"/>
        </w:rPr>
        <w:t>Performed Functional Testing, Regression Testing, Re-Testing, Localization Testing</w:t>
      </w:r>
      <w:r w:rsidRPr="00E25AD5">
        <w:rPr>
          <w:rFonts w:asciiTheme="majorHAnsi" w:hAnsiTheme="majorHAnsi"/>
          <w:bCs/>
          <w:color w:val="auto"/>
        </w:rPr>
        <w:t>.</w:t>
      </w:r>
    </w:p>
    <w:p w14:paraId="121187C1" w14:textId="67E559B5" w:rsidR="00EA00AD" w:rsidRPr="00E25AD5" w:rsidRDefault="00EA00AD" w:rsidP="00AB4DD8">
      <w:pPr>
        <w:pStyle w:val="ListParagraph"/>
        <w:widowControl w:val="0"/>
        <w:autoSpaceDE w:val="0"/>
        <w:spacing w:line="276" w:lineRule="auto"/>
        <w:ind w:left="0"/>
        <w:jc w:val="both"/>
        <w:rPr>
          <w:rFonts w:asciiTheme="majorHAnsi" w:eastAsia="Batang" w:hAnsiTheme="majorHAnsi"/>
          <w:color w:val="auto"/>
        </w:rPr>
      </w:pPr>
    </w:p>
    <w:p w14:paraId="6751D2B7" w14:textId="77777777" w:rsidR="00E405D6" w:rsidRPr="00E25AD5" w:rsidRDefault="00E405D6" w:rsidP="00E405D6">
      <w:pPr>
        <w:pBdr>
          <w:top w:val="single" w:sz="8" w:space="1" w:color="000000"/>
          <w:left w:val="single" w:sz="8" w:space="4" w:color="000000"/>
          <w:bottom w:val="single" w:sz="8" w:space="1" w:color="000000"/>
          <w:right w:val="single" w:sz="8" w:space="0" w:color="000000"/>
        </w:pBdr>
        <w:shd w:val="clear" w:color="auto" w:fill="DFDFDF"/>
        <w:tabs>
          <w:tab w:val="left" w:pos="3600"/>
        </w:tabs>
        <w:spacing w:line="276" w:lineRule="auto"/>
        <w:ind w:left="1980" w:right="-180" w:hanging="1980"/>
        <w:rPr>
          <w:rFonts w:asciiTheme="majorHAnsi" w:hAnsiTheme="majorHAnsi"/>
          <w:color w:val="auto"/>
        </w:rPr>
      </w:pPr>
      <w:r w:rsidRPr="00E25AD5">
        <w:rPr>
          <w:rFonts w:asciiTheme="majorHAnsi" w:hAnsiTheme="majorHAnsi"/>
          <w:b/>
          <w:color w:val="auto"/>
        </w:rPr>
        <w:t>DECLARATION:</w:t>
      </w:r>
    </w:p>
    <w:p w14:paraId="490DA992" w14:textId="77777777" w:rsidR="00E405D6" w:rsidRPr="00E25AD5" w:rsidRDefault="00E405D6" w:rsidP="00E405D6">
      <w:pPr>
        <w:tabs>
          <w:tab w:val="left" w:pos="3600"/>
        </w:tabs>
        <w:spacing w:line="276" w:lineRule="auto"/>
        <w:ind w:right="-180"/>
        <w:rPr>
          <w:rFonts w:asciiTheme="majorHAnsi" w:hAnsiTheme="majorHAnsi"/>
          <w:color w:val="auto"/>
        </w:rPr>
      </w:pPr>
    </w:p>
    <w:p w14:paraId="2C2F1FE1" w14:textId="77777777" w:rsidR="00E405D6" w:rsidRPr="00E25AD5" w:rsidRDefault="00E405D6" w:rsidP="00C3635A">
      <w:pPr>
        <w:tabs>
          <w:tab w:val="left" w:pos="3600"/>
        </w:tabs>
        <w:spacing w:line="276" w:lineRule="auto"/>
        <w:ind w:right="-180"/>
        <w:rPr>
          <w:rFonts w:asciiTheme="majorHAnsi" w:hAnsiTheme="majorHAnsi"/>
          <w:color w:val="auto"/>
        </w:rPr>
      </w:pPr>
      <w:r w:rsidRPr="00E25AD5">
        <w:rPr>
          <w:rFonts w:asciiTheme="majorHAnsi" w:hAnsiTheme="majorHAnsi"/>
          <w:color w:val="auto"/>
        </w:rPr>
        <w:t>I do hereby declare that all statements stated above are correct to the best of my Knowledge and belief.</w:t>
      </w:r>
    </w:p>
    <w:p w14:paraId="26E6CC69" w14:textId="77777777" w:rsidR="00E405D6" w:rsidRPr="00E25AD5" w:rsidRDefault="00E405D6" w:rsidP="00E405D6">
      <w:pPr>
        <w:tabs>
          <w:tab w:val="left" w:pos="3060"/>
        </w:tabs>
        <w:spacing w:line="276" w:lineRule="auto"/>
        <w:rPr>
          <w:rFonts w:asciiTheme="majorHAnsi" w:hAnsiTheme="majorHAnsi"/>
          <w:b/>
          <w:color w:val="auto"/>
        </w:rPr>
      </w:pPr>
      <w:r w:rsidRPr="00E25AD5">
        <w:rPr>
          <w:rFonts w:asciiTheme="majorHAnsi" w:hAnsiTheme="majorHAnsi"/>
          <w:b/>
          <w:color w:val="auto"/>
        </w:rPr>
        <w:t>Date:</w:t>
      </w:r>
    </w:p>
    <w:p w14:paraId="7F3CB188" w14:textId="77777777" w:rsidR="00E405D6" w:rsidRPr="00E25AD5" w:rsidRDefault="00E405D6" w:rsidP="00E405D6">
      <w:pPr>
        <w:tabs>
          <w:tab w:val="left" w:pos="3060"/>
        </w:tabs>
        <w:spacing w:line="276" w:lineRule="auto"/>
        <w:rPr>
          <w:rFonts w:asciiTheme="majorHAnsi" w:hAnsiTheme="majorHAnsi" w:cs="Microsoft PhagsPa"/>
          <w:color w:val="auto"/>
          <w:spacing w:val="99"/>
        </w:rPr>
      </w:pPr>
      <w:r w:rsidRPr="00E25AD5">
        <w:rPr>
          <w:rFonts w:asciiTheme="majorHAnsi" w:hAnsiTheme="majorHAnsi"/>
          <w:b/>
          <w:color w:val="auto"/>
        </w:rPr>
        <w:t xml:space="preserve">Place: </w:t>
      </w:r>
      <w:r w:rsidR="00D67C54" w:rsidRPr="00E25AD5">
        <w:rPr>
          <w:rFonts w:asciiTheme="majorHAnsi" w:hAnsiTheme="majorHAnsi"/>
          <w:b/>
          <w:color w:val="auto"/>
        </w:rPr>
        <w:t>Mumbai</w:t>
      </w:r>
      <w:r w:rsidRPr="00E25AD5">
        <w:rPr>
          <w:rFonts w:asciiTheme="majorHAnsi" w:hAnsiTheme="majorHAnsi"/>
          <w:b/>
          <w:color w:val="auto"/>
        </w:rPr>
        <w:t>.</w:t>
      </w:r>
      <w:r w:rsidRPr="00E25AD5">
        <w:rPr>
          <w:rFonts w:asciiTheme="majorHAnsi" w:hAnsiTheme="majorHAnsi"/>
          <w:color w:val="auto"/>
        </w:rPr>
        <w:tab/>
      </w:r>
      <w:r w:rsidRPr="00E25AD5">
        <w:rPr>
          <w:rFonts w:asciiTheme="majorHAnsi" w:hAnsiTheme="majorHAnsi"/>
          <w:color w:val="auto"/>
        </w:rPr>
        <w:tab/>
      </w:r>
      <w:r w:rsidRPr="00E25AD5">
        <w:rPr>
          <w:rFonts w:asciiTheme="majorHAnsi" w:hAnsiTheme="majorHAnsi"/>
          <w:color w:val="auto"/>
        </w:rPr>
        <w:tab/>
      </w:r>
      <w:r w:rsidRPr="00E25AD5">
        <w:rPr>
          <w:rFonts w:asciiTheme="majorHAnsi" w:hAnsiTheme="majorHAnsi"/>
          <w:color w:val="auto"/>
        </w:rPr>
        <w:tab/>
      </w:r>
      <w:r w:rsidRPr="00E25AD5">
        <w:rPr>
          <w:rFonts w:asciiTheme="majorHAnsi" w:hAnsiTheme="majorHAnsi"/>
          <w:color w:val="auto"/>
        </w:rPr>
        <w:tab/>
      </w:r>
      <w:r w:rsidRPr="00E25AD5">
        <w:rPr>
          <w:rFonts w:asciiTheme="majorHAnsi" w:hAnsiTheme="majorHAnsi"/>
          <w:color w:val="auto"/>
        </w:rPr>
        <w:tab/>
      </w:r>
      <w:r w:rsidR="00C3635A" w:rsidRPr="00E25AD5">
        <w:rPr>
          <w:rFonts w:asciiTheme="majorHAnsi" w:hAnsiTheme="majorHAnsi"/>
          <w:b/>
          <w:color w:val="auto"/>
        </w:rPr>
        <w:t>Aditya Hiralal Chavan</w:t>
      </w:r>
    </w:p>
    <w:sectPr w:rsidR="00E405D6" w:rsidRPr="00E25AD5" w:rsidSect="005F76CA">
      <w:footerReference w:type="default" r:id="rId7"/>
      <w:footerReference w:type="first" r:id="rId8"/>
      <w:pgSz w:w="12240" w:h="15840"/>
      <w:pgMar w:top="530" w:right="720" w:bottom="540" w:left="720" w:header="720" w:footer="379" w:gutter="0"/>
      <w:pgBorders>
        <w:top w:val="single" w:sz="8" w:space="2" w:color="000000"/>
        <w:left w:val="single" w:sz="8" w:space="21" w:color="000000"/>
        <w:bottom w:val="single" w:sz="8" w:space="0" w:color="000000"/>
        <w:right w:val="single" w:sz="8" w:space="30" w:color="000000"/>
      </w:pgBorders>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8D646" w14:textId="77777777" w:rsidR="00914D87" w:rsidRDefault="00914D87">
      <w:pPr>
        <w:spacing w:line="240" w:lineRule="auto"/>
      </w:pPr>
      <w:r>
        <w:separator/>
      </w:r>
    </w:p>
  </w:endnote>
  <w:endnote w:type="continuationSeparator" w:id="0">
    <w:p w14:paraId="0BE921DA" w14:textId="77777777" w:rsidR="00914D87" w:rsidRDefault="00914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FreeSans">
    <w:altName w:val="Arial"/>
    <w:charset w:val="01"/>
    <w:family w:val="swiss"/>
    <w:pitch w:val="default"/>
  </w:font>
  <w:font w:name="Helvetica">
    <w:panose1 w:val="020B0604020202020204"/>
    <w:charset w:val="00"/>
    <w:family w:val="swiss"/>
    <w:pitch w:val="variable"/>
    <w:sig w:usb0="E0002AFF" w:usb1="C0007843" w:usb2="00000009" w:usb3="00000000" w:csb0="000001FF" w:csb1="00000000"/>
  </w:font>
  <w:font w:name="Palatino">
    <w:charset w:val="00"/>
    <w:family w:val="roman"/>
    <w:pitch w:val="variable"/>
    <w:sig w:usb0="A00002FF" w:usb1="7800205A" w:usb2="14600000" w:usb3="00000000" w:csb0="00000193" w:csb1="00000000"/>
  </w:font>
  <w:font w:name="Microsoft PhagsPa">
    <w:panose1 w:val="020B0502040204020203"/>
    <w:charset w:val="00"/>
    <w:family w:val="swiss"/>
    <w:pitch w:val="variable"/>
    <w:sig w:usb0="00000003" w:usb1="00000000" w:usb2="08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D01C" w14:textId="77777777" w:rsidR="004762D1" w:rsidRDefault="004762D1">
    <w:pPr>
      <w:pStyle w:val="Footer"/>
      <w:ind w:right="54"/>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7DB2" w14:textId="77777777" w:rsidR="004762D1" w:rsidRDefault="004762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2C47" w14:textId="77777777" w:rsidR="00914D87" w:rsidRDefault="00914D87">
      <w:pPr>
        <w:spacing w:line="240" w:lineRule="auto"/>
      </w:pPr>
      <w:r>
        <w:separator/>
      </w:r>
    </w:p>
  </w:footnote>
  <w:footnote w:type="continuationSeparator" w:id="0">
    <w:p w14:paraId="3A8C14F9" w14:textId="77777777" w:rsidR="00914D87" w:rsidRDefault="00914D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color w:val="002060"/>
        <w:kern w:val="1"/>
        <w:sz w:val="18"/>
        <w:szCs w:val="18"/>
        <w:lang w:val="en-GB"/>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000000"/>
      </w:rPr>
    </w:lvl>
  </w:abstractNum>
  <w:abstractNum w:abstractNumId="5" w15:restartNumberingAfterBreak="0">
    <w:nsid w:val="1EA37E8C"/>
    <w:multiLevelType w:val="hybridMultilevel"/>
    <w:tmpl w:val="25DEF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8C4841"/>
    <w:multiLevelType w:val="hybridMultilevel"/>
    <w:tmpl w:val="74F6833A"/>
    <w:lvl w:ilvl="0" w:tplc="2EC0C616">
      <w:start w:val="1"/>
      <w:numFmt w:val="bullet"/>
      <w:lvlText w:val=""/>
      <w:lvlJc w:val="left"/>
      <w:pPr>
        <w:ind w:left="360" w:hanging="360"/>
      </w:pPr>
      <w:rPr>
        <w:rFonts w:ascii="Wingdings" w:hAnsi="Wingdings" w:hint="default"/>
        <w:color w:val="000000"/>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FA2EBB"/>
    <w:multiLevelType w:val="hybridMultilevel"/>
    <w:tmpl w:val="13120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CC408A"/>
    <w:multiLevelType w:val="hybridMultilevel"/>
    <w:tmpl w:val="6040E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FA5C0D"/>
    <w:multiLevelType w:val="hybridMultilevel"/>
    <w:tmpl w:val="357EA9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2E57CD"/>
    <w:multiLevelType w:val="hybridMultilevel"/>
    <w:tmpl w:val="1E1C7B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E4867DB"/>
    <w:multiLevelType w:val="hybridMultilevel"/>
    <w:tmpl w:val="8BF8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8"/>
  </w:num>
  <w:num w:numId="8">
    <w:abstractNumId w:val="9"/>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CA"/>
    <w:rsid w:val="00004502"/>
    <w:rsid w:val="000054D0"/>
    <w:rsid w:val="0002131E"/>
    <w:rsid w:val="00023D93"/>
    <w:rsid w:val="0002618D"/>
    <w:rsid w:val="000525C4"/>
    <w:rsid w:val="00062C54"/>
    <w:rsid w:val="000648EB"/>
    <w:rsid w:val="00087E13"/>
    <w:rsid w:val="00090EF1"/>
    <w:rsid w:val="000A4199"/>
    <w:rsid w:val="000A7E0C"/>
    <w:rsid w:val="000C64E6"/>
    <w:rsid w:val="000D09CF"/>
    <w:rsid w:val="000D23DA"/>
    <w:rsid w:val="000D6C23"/>
    <w:rsid w:val="000E1817"/>
    <w:rsid w:val="000E4E40"/>
    <w:rsid w:val="00102507"/>
    <w:rsid w:val="0010547D"/>
    <w:rsid w:val="00110A5E"/>
    <w:rsid w:val="00112453"/>
    <w:rsid w:val="00112C34"/>
    <w:rsid w:val="001206C5"/>
    <w:rsid w:val="00120DA5"/>
    <w:rsid w:val="001239E4"/>
    <w:rsid w:val="001269C2"/>
    <w:rsid w:val="001423E2"/>
    <w:rsid w:val="001445BD"/>
    <w:rsid w:val="001559F7"/>
    <w:rsid w:val="00166993"/>
    <w:rsid w:val="00187FBC"/>
    <w:rsid w:val="00197603"/>
    <w:rsid w:val="001A2320"/>
    <w:rsid w:val="001A4C0B"/>
    <w:rsid w:val="001B1583"/>
    <w:rsid w:val="001C02B3"/>
    <w:rsid w:val="001C3544"/>
    <w:rsid w:val="001D585B"/>
    <w:rsid w:val="001E14E6"/>
    <w:rsid w:val="001E4C62"/>
    <w:rsid w:val="001F098F"/>
    <w:rsid w:val="001F2845"/>
    <w:rsid w:val="001F693F"/>
    <w:rsid w:val="00206A80"/>
    <w:rsid w:val="00211735"/>
    <w:rsid w:val="002156B4"/>
    <w:rsid w:val="00230F0B"/>
    <w:rsid w:val="002568A0"/>
    <w:rsid w:val="00277C90"/>
    <w:rsid w:val="00284DD4"/>
    <w:rsid w:val="002A3A83"/>
    <w:rsid w:val="002D6668"/>
    <w:rsid w:val="002D71D6"/>
    <w:rsid w:val="002E352F"/>
    <w:rsid w:val="002F3074"/>
    <w:rsid w:val="002F4551"/>
    <w:rsid w:val="002F7D88"/>
    <w:rsid w:val="00313336"/>
    <w:rsid w:val="00315C62"/>
    <w:rsid w:val="00322635"/>
    <w:rsid w:val="00331D57"/>
    <w:rsid w:val="0033709D"/>
    <w:rsid w:val="003437A4"/>
    <w:rsid w:val="00360193"/>
    <w:rsid w:val="00361D37"/>
    <w:rsid w:val="00362A14"/>
    <w:rsid w:val="00362A94"/>
    <w:rsid w:val="003700FC"/>
    <w:rsid w:val="0037252F"/>
    <w:rsid w:val="00373B66"/>
    <w:rsid w:val="003744CB"/>
    <w:rsid w:val="00386407"/>
    <w:rsid w:val="00396BE9"/>
    <w:rsid w:val="003B5CE9"/>
    <w:rsid w:val="003C5A56"/>
    <w:rsid w:val="003D4D37"/>
    <w:rsid w:val="003E0182"/>
    <w:rsid w:val="003E09AB"/>
    <w:rsid w:val="003F34EA"/>
    <w:rsid w:val="003F35A5"/>
    <w:rsid w:val="003F4288"/>
    <w:rsid w:val="003F4CA9"/>
    <w:rsid w:val="003F5465"/>
    <w:rsid w:val="003F69FF"/>
    <w:rsid w:val="00400A27"/>
    <w:rsid w:val="00403801"/>
    <w:rsid w:val="004043EA"/>
    <w:rsid w:val="0040609E"/>
    <w:rsid w:val="00413D71"/>
    <w:rsid w:val="00414F61"/>
    <w:rsid w:val="004236DF"/>
    <w:rsid w:val="0045160C"/>
    <w:rsid w:val="00460FC4"/>
    <w:rsid w:val="004613F7"/>
    <w:rsid w:val="004723EC"/>
    <w:rsid w:val="004762D1"/>
    <w:rsid w:val="00487100"/>
    <w:rsid w:val="004A238B"/>
    <w:rsid w:val="004A7E33"/>
    <w:rsid w:val="004D1D6A"/>
    <w:rsid w:val="004D7F75"/>
    <w:rsid w:val="004F1445"/>
    <w:rsid w:val="004F17E2"/>
    <w:rsid w:val="004F6CEF"/>
    <w:rsid w:val="00502F50"/>
    <w:rsid w:val="005126FA"/>
    <w:rsid w:val="005179C7"/>
    <w:rsid w:val="00524698"/>
    <w:rsid w:val="00546B77"/>
    <w:rsid w:val="005521E6"/>
    <w:rsid w:val="00561A19"/>
    <w:rsid w:val="0056613D"/>
    <w:rsid w:val="005707E1"/>
    <w:rsid w:val="00576870"/>
    <w:rsid w:val="0058065A"/>
    <w:rsid w:val="00584644"/>
    <w:rsid w:val="005901D6"/>
    <w:rsid w:val="005929B4"/>
    <w:rsid w:val="005938C9"/>
    <w:rsid w:val="005A035A"/>
    <w:rsid w:val="005A26A5"/>
    <w:rsid w:val="005C0800"/>
    <w:rsid w:val="005C147F"/>
    <w:rsid w:val="005D389B"/>
    <w:rsid w:val="005D7A57"/>
    <w:rsid w:val="005E2A8D"/>
    <w:rsid w:val="005E67B4"/>
    <w:rsid w:val="005F76CA"/>
    <w:rsid w:val="00604C87"/>
    <w:rsid w:val="00611B62"/>
    <w:rsid w:val="00624B7A"/>
    <w:rsid w:val="006265FD"/>
    <w:rsid w:val="00653E7A"/>
    <w:rsid w:val="0068296B"/>
    <w:rsid w:val="00683D14"/>
    <w:rsid w:val="006867D2"/>
    <w:rsid w:val="006A0B01"/>
    <w:rsid w:val="006A1C3F"/>
    <w:rsid w:val="006A3657"/>
    <w:rsid w:val="006A3F24"/>
    <w:rsid w:val="006C26C9"/>
    <w:rsid w:val="006C5728"/>
    <w:rsid w:val="006C6322"/>
    <w:rsid w:val="006D675B"/>
    <w:rsid w:val="006E1226"/>
    <w:rsid w:val="006E4171"/>
    <w:rsid w:val="006F5F97"/>
    <w:rsid w:val="006F6461"/>
    <w:rsid w:val="00722720"/>
    <w:rsid w:val="00723969"/>
    <w:rsid w:val="00724FCB"/>
    <w:rsid w:val="007253AE"/>
    <w:rsid w:val="00733668"/>
    <w:rsid w:val="00737910"/>
    <w:rsid w:val="00745C24"/>
    <w:rsid w:val="00753783"/>
    <w:rsid w:val="00771BB8"/>
    <w:rsid w:val="0077363B"/>
    <w:rsid w:val="00790005"/>
    <w:rsid w:val="007901FD"/>
    <w:rsid w:val="0079029B"/>
    <w:rsid w:val="007A2175"/>
    <w:rsid w:val="007D5822"/>
    <w:rsid w:val="007D7AE9"/>
    <w:rsid w:val="007E7837"/>
    <w:rsid w:val="007F0A04"/>
    <w:rsid w:val="007F0CCA"/>
    <w:rsid w:val="007F2AE6"/>
    <w:rsid w:val="007F33F9"/>
    <w:rsid w:val="0081425B"/>
    <w:rsid w:val="0081437A"/>
    <w:rsid w:val="00817C9A"/>
    <w:rsid w:val="00822196"/>
    <w:rsid w:val="00836FB2"/>
    <w:rsid w:val="0084124A"/>
    <w:rsid w:val="00842C81"/>
    <w:rsid w:val="008448D2"/>
    <w:rsid w:val="00846E57"/>
    <w:rsid w:val="00852EE6"/>
    <w:rsid w:val="0086584D"/>
    <w:rsid w:val="00867195"/>
    <w:rsid w:val="00871D80"/>
    <w:rsid w:val="00873A4A"/>
    <w:rsid w:val="00874F1A"/>
    <w:rsid w:val="008917C5"/>
    <w:rsid w:val="008C2B5B"/>
    <w:rsid w:val="008C2C89"/>
    <w:rsid w:val="008C7D7A"/>
    <w:rsid w:val="008D29D0"/>
    <w:rsid w:val="008E0AF1"/>
    <w:rsid w:val="008E32C5"/>
    <w:rsid w:val="009012DA"/>
    <w:rsid w:val="009136A9"/>
    <w:rsid w:val="00914D87"/>
    <w:rsid w:val="00915EC7"/>
    <w:rsid w:val="00921801"/>
    <w:rsid w:val="00934896"/>
    <w:rsid w:val="00943867"/>
    <w:rsid w:val="0095739D"/>
    <w:rsid w:val="0097375A"/>
    <w:rsid w:val="009800AC"/>
    <w:rsid w:val="009A6A91"/>
    <w:rsid w:val="009A73CF"/>
    <w:rsid w:val="009B05DC"/>
    <w:rsid w:val="009B457B"/>
    <w:rsid w:val="009C33F6"/>
    <w:rsid w:val="009C5B35"/>
    <w:rsid w:val="009C7B26"/>
    <w:rsid w:val="009D1774"/>
    <w:rsid w:val="009E4959"/>
    <w:rsid w:val="009F1DD1"/>
    <w:rsid w:val="009F389D"/>
    <w:rsid w:val="00A003A4"/>
    <w:rsid w:val="00A07C26"/>
    <w:rsid w:val="00A31153"/>
    <w:rsid w:val="00A418DC"/>
    <w:rsid w:val="00A56324"/>
    <w:rsid w:val="00A60015"/>
    <w:rsid w:val="00A74BC3"/>
    <w:rsid w:val="00A74F95"/>
    <w:rsid w:val="00AB04E2"/>
    <w:rsid w:val="00AB4DD8"/>
    <w:rsid w:val="00AC549E"/>
    <w:rsid w:val="00AC66E6"/>
    <w:rsid w:val="00AD3230"/>
    <w:rsid w:val="00AE6071"/>
    <w:rsid w:val="00AF3ABF"/>
    <w:rsid w:val="00B06B7D"/>
    <w:rsid w:val="00B16FD0"/>
    <w:rsid w:val="00B247DB"/>
    <w:rsid w:val="00B3358D"/>
    <w:rsid w:val="00B5165B"/>
    <w:rsid w:val="00B51B5B"/>
    <w:rsid w:val="00B86C86"/>
    <w:rsid w:val="00B94D2E"/>
    <w:rsid w:val="00B94D86"/>
    <w:rsid w:val="00BA0979"/>
    <w:rsid w:val="00BA7D7A"/>
    <w:rsid w:val="00BB22AF"/>
    <w:rsid w:val="00BC2D37"/>
    <w:rsid w:val="00BD1672"/>
    <w:rsid w:val="00BD4701"/>
    <w:rsid w:val="00BE2ECD"/>
    <w:rsid w:val="00BE4E58"/>
    <w:rsid w:val="00C00295"/>
    <w:rsid w:val="00C00601"/>
    <w:rsid w:val="00C07E80"/>
    <w:rsid w:val="00C21B85"/>
    <w:rsid w:val="00C25485"/>
    <w:rsid w:val="00C270F8"/>
    <w:rsid w:val="00C35E9F"/>
    <w:rsid w:val="00C3635A"/>
    <w:rsid w:val="00C427ED"/>
    <w:rsid w:val="00C43D2D"/>
    <w:rsid w:val="00C54F9F"/>
    <w:rsid w:val="00C567CE"/>
    <w:rsid w:val="00C6704D"/>
    <w:rsid w:val="00C7577A"/>
    <w:rsid w:val="00C86584"/>
    <w:rsid w:val="00C90624"/>
    <w:rsid w:val="00CA0BA7"/>
    <w:rsid w:val="00CB6F1E"/>
    <w:rsid w:val="00CC032F"/>
    <w:rsid w:val="00CE169B"/>
    <w:rsid w:val="00CE6C1F"/>
    <w:rsid w:val="00CF1530"/>
    <w:rsid w:val="00CF1CBD"/>
    <w:rsid w:val="00CF3160"/>
    <w:rsid w:val="00CF444E"/>
    <w:rsid w:val="00CF5AC7"/>
    <w:rsid w:val="00D06566"/>
    <w:rsid w:val="00D25C0D"/>
    <w:rsid w:val="00D3376A"/>
    <w:rsid w:val="00D410D7"/>
    <w:rsid w:val="00D52F16"/>
    <w:rsid w:val="00D63EA2"/>
    <w:rsid w:val="00D67C54"/>
    <w:rsid w:val="00D718C2"/>
    <w:rsid w:val="00D80498"/>
    <w:rsid w:val="00D8691E"/>
    <w:rsid w:val="00D9230A"/>
    <w:rsid w:val="00DA1F71"/>
    <w:rsid w:val="00DB0771"/>
    <w:rsid w:val="00DB1E7C"/>
    <w:rsid w:val="00DE3889"/>
    <w:rsid w:val="00DE6F17"/>
    <w:rsid w:val="00DE7E3E"/>
    <w:rsid w:val="00DF16CB"/>
    <w:rsid w:val="00DF30D3"/>
    <w:rsid w:val="00DF7653"/>
    <w:rsid w:val="00E0037F"/>
    <w:rsid w:val="00E01385"/>
    <w:rsid w:val="00E13E85"/>
    <w:rsid w:val="00E17739"/>
    <w:rsid w:val="00E20CCD"/>
    <w:rsid w:val="00E2401C"/>
    <w:rsid w:val="00E25AD5"/>
    <w:rsid w:val="00E36405"/>
    <w:rsid w:val="00E40446"/>
    <w:rsid w:val="00E405D6"/>
    <w:rsid w:val="00E517E4"/>
    <w:rsid w:val="00E54556"/>
    <w:rsid w:val="00E60B6A"/>
    <w:rsid w:val="00E634B9"/>
    <w:rsid w:val="00E64ED1"/>
    <w:rsid w:val="00E85AD8"/>
    <w:rsid w:val="00E8677B"/>
    <w:rsid w:val="00E936B8"/>
    <w:rsid w:val="00E9488E"/>
    <w:rsid w:val="00EA00AD"/>
    <w:rsid w:val="00EA4C73"/>
    <w:rsid w:val="00EA5711"/>
    <w:rsid w:val="00ED423C"/>
    <w:rsid w:val="00EE072C"/>
    <w:rsid w:val="00F060EA"/>
    <w:rsid w:val="00F07914"/>
    <w:rsid w:val="00F152D6"/>
    <w:rsid w:val="00F15F38"/>
    <w:rsid w:val="00F406B1"/>
    <w:rsid w:val="00F6697A"/>
    <w:rsid w:val="00F72B51"/>
    <w:rsid w:val="00F772DC"/>
    <w:rsid w:val="00F92DBD"/>
    <w:rsid w:val="00F94B26"/>
    <w:rsid w:val="00FA2712"/>
    <w:rsid w:val="00FA2A07"/>
    <w:rsid w:val="00FA3854"/>
    <w:rsid w:val="00FB3638"/>
    <w:rsid w:val="00FC7B44"/>
    <w:rsid w:val="00FE447A"/>
    <w:rsid w:val="00FF61BA"/>
    <w:rsid w:val="00FF69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227524"/>
  <w15:docId w15:val="{BBB3722E-E118-40F3-A6CB-9D6A1282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86"/>
    <w:pPr>
      <w:suppressAutoHyphens/>
      <w:spacing w:line="100" w:lineRule="atLeast"/>
    </w:pPr>
    <w:rPr>
      <w:rFonts w:ascii="Verdana" w:hAnsi="Verdana" w:cs="Arial"/>
      <w:color w:val="000066"/>
      <w:kern w:val="1"/>
      <w:sz w:val="24"/>
      <w:szCs w:val="24"/>
      <w:lang w:eastAsia="zh-CN"/>
    </w:rPr>
  </w:style>
  <w:style w:type="paragraph" w:styleId="Heading1">
    <w:name w:val="heading 1"/>
    <w:basedOn w:val="Normal"/>
    <w:next w:val="BodyText"/>
    <w:qFormat/>
    <w:rsid w:val="00B94D86"/>
    <w:pPr>
      <w:keepNext/>
      <w:tabs>
        <w:tab w:val="num" w:pos="0"/>
      </w:tabs>
      <w:spacing w:before="240" w:after="60"/>
      <w:ind w:left="432" w:hanging="432"/>
      <w:outlineLvl w:val="0"/>
    </w:pPr>
    <w:rPr>
      <w:rFonts w:cs="Times New Roman"/>
      <w:b/>
      <w:bCs/>
      <w:sz w:val="32"/>
      <w:szCs w:val="32"/>
    </w:rPr>
  </w:style>
  <w:style w:type="paragraph" w:styleId="Heading2">
    <w:name w:val="heading 2"/>
    <w:basedOn w:val="Normal"/>
    <w:next w:val="BodyText"/>
    <w:qFormat/>
    <w:rsid w:val="00B94D86"/>
    <w:pPr>
      <w:keepNext/>
      <w:tabs>
        <w:tab w:val="num" w:pos="0"/>
      </w:tabs>
      <w:ind w:left="576" w:hanging="576"/>
      <w:jc w:val="center"/>
      <w:outlineLvl w:val="1"/>
    </w:pPr>
    <w:rPr>
      <w:rFonts w:cs="Times New Roman"/>
      <w:sz w:val="28"/>
      <w:szCs w:val="28"/>
      <w:lang w:val="fr-FR"/>
    </w:rPr>
  </w:style>
  <w:style w:type="paragraph" w:styleId="Heading4">
    <w:name w:val="heading 4"/>
    <w:basedOn w:val="Normal"/>
    <w:next w:val="BodyText"/>
    <w:qFormat/>
    <w:rsid w:val="00B94D86"/>
    <w:pPr>
      <w:keepNext/>
      <w:tabs>
        <w:tab w:val="num" w:pos="0"/>
      </w:tabs>
      <w:ind w:left="864" w:hanging="864"/>
      <w:outlineLvl w:val="3"/>
    </w:pPr>
    <w:rPr>
      <w:rFonts w:cs="Times New Roman"/>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94D86"/>
  </w:style>
  <w:style w:type="character" w:customStyle="1" w:styleId="WW8Num1z1">
    <w:name w:val="WW8Num1z1"/>
    <w:rsid w:val="00B94D86"/>
  </w:style>
  <w:style w:type="character" w:customStyle="1" w:styleId="WW8Num1z2">
    <w:name w:val="WW8Num1z2"/>
    <w:rsid w:val="00B94D86"/>
  </w:style>
  <w:style w:type="character" w:customStyle="1" w:styleId="WW8Num1z3">
    <w:name w:val="WW8Num1z3"/>
    <w:rsid w:val="00B94D86"/>
  </w:style>
  <w:style w:type="character" w:customStyle="1" w:styleId="WW8Num1z4">
    <w:name w:val="WW8Num1z4"/>
    <w:rsid w:val="00B94D86"/>
  </w:style>
  <w:style w:type="character" w:customStyle="1" w:styleId="WW8Num1z5">
    <w:name w:val="WW8Num1z5"/>
    <w:rsid w:val="00B94D86"/>
  </w:style>
  <w:style w:type="character" w:customStyle="1" w:styleId="WW8Num1z6">
    <w:name w:val="WW8Num1z6"/>
    <w:rsid w:val="00B94D86"/>
  </w:style>
  <w:style w:type="character" w:customStyle="1" w:styleId="WW8Num1z7">
    <w:name w:val="WW8Num1z7"/>
    <w:rsid w:val="00B94D86"/>
  </w:style>
  <w:style w:type="character" w:customStyle="1" w:styleId="WW8Num1z8">
    <w:name w:val="WW8Num1z8"/>
    <w:rsid w:val="00B94D86"/>
  </w:style>
  <w:style w:type="character" w:customStyle="1" w:styleId="WW8Num2z0">
    <w:name w:val="WW8Num2z0"/>
    <w:rsid w:val="00B94D86"/>
  </w:style>
  <w:style w:type="character" w:customStyle="1" w:styleId="WW8Num2z1">
    <w:name w:val="WW8Num2z1"/>
    <w:rsid w:val="00B94D86"/>
  </w:style>
  <w:style w:type="character" w:customStyle="1" w:styleId="WW8Num2z2">
    <w:name w:val="WW8Num2z2"/>
    <w:rsid w:val="00B94D86"/>
  </w:style>
  <w:style w:type="character" w:customStyle="1" w:styleId="WW8Num2z3">
    <w:name w:val="WW8Num2z3"/>
    <w:rsid w:val="00B94D86"/>
  </w:style>
  <w:style w:type="character" w:customStyle="1" w:styleId="WW8Num2z4">
    <w:name w:val="WW8Num2z4"/>
    <w:rsid w:val="00B94D86"/>
  </w:style>
  <w:style w:type="character" w:customStyle="1" w:styleId="WW8Num2z5">
    <w:name w:val="WW8Num2z5"/>
    <w:rsid w:val="00B94D86"/>
  </w:style>
  <w:style w:type="character" w:customStyle="1" w:styleId="WW8Num2z6">
    <w:name w:val="WW8Num2z6"/>
    <w:rsid w:val="00B94D86"/>
  </w:style>
  <w:style w:type="character" w:customStyle="1" w:styleId="WW8Num2z7">
    <w:name w:val="WW8Num2z7"/>
    <w:rsid w:val="00B94D86"/>
  </w:style>
  <w:style w:type="character" w:customStyle="1" w:styleId="WW8Num2z8">
    <w:name w:val="WW8Num2z8"/>
    <w:rsid w:val="00B94D86"/>
  </w:style>
  <w:style w:type="character" w:customStyle="1" w:styleId="WW8Num3z0">
    <w:name w:val="WW8Num3z0"/>
    <w:rsid w:val="00B94D86"/>
    <w:rPr>
      <w:rFonts w:ascii="Symbol" w:hAnsi="Symbol" w:cs="Symbol"/>
      <w:sz w:val="20"/>
      <w:szCs w:val="20"/>
    </w:rPr>
  </w:style>
  <w:style w:type="character" w:customStyle="1" w:styleId="WW8Num4z0">
    <w:name w:val="WW8Num4z0"/>
    <w:rsid w:val="00B94D86"/>
    <w:rPr>
      <w:rFonts w:ascii="Wingdings" w:hAnsi="Wingdings" w:cs="Wingdings"/>
      <w:color w:val="002060"/>
      <w:kern w:val="1"/>
      <w:sz w:val="18"/>
      <w:szCs w:val="18"/>
      <w:lang w:val="en-GB"/>
    </w:rPr>
  </w:style>
  <w:style w:type="character" w:customStyle="1" w:styleId="WW8Num5z0">
    <w:name w:val="WW8Num5z0"/>
    <w:rsid w:val="00B94D86"/>
    <w:rPr>
      <w:rFonts w:ascii="Symbol" w:hAnsi="Symbol" w:cs="Symbol"/>
      <w:color w:val="000000"/>
    </w:rPr>
  </w:style>
  <w:style w:type="character" w:customStyle="1" w:styleId="WW8Num6z0">
    <w:name w:val="WW8Num6z0"/>
    <w:rsid w:val="00B94D86"/>
    <w:rPr>
      <w:rFonts w:ascii="Wingdings" w:hAnsi="Wingdings" w:cs="Wingdings"/>
      <w:b w:val="0"/>
      <w:sz w:val="20"/>
    </w:rPr>
  </w:style>
  <w:style w:type="character" w:customStyle="1" w:styleId="WW8Num6z1">
    <w:name w:val="WW8Num6z1"/>
    <w:rsid w:val="00B94D86"/>
    <w:rPr>
      <w:rFonts w:ascii="Courier New" w:hAnsi="Courier New" w:cs="Courier New"/>
    </w:rPr>
  </w:style>
  <w:style w:type="character" w:customStyle="1" w:styleId="WW8Num6z2">
    <w:name w:val="WW8Num6z2"/>
    <w:rsid w:val="00B94D86"/>
    <w:rPr>
      <w:rFonts w:ascii="Wingdings" w:hAnsi="Wingdings" w:cs="Wingdings"/>
    </w:rPr>
  </w:style>
  <w:style w:type="character" w:customStyle="1" w:styleId="WW8Num6z3">
    <w:name w:val="WW8Num6z3"/>
    <w:rsid w:val="00B94D86"/>
    <w:rPr>
      <w:rFonts w:ascii="Symbol" w:hAnsi="Symbol" w:cs="Symbol"/>
    </w:rPr>
  </w:style>
  <w:style w:type="character" w:customStyle="1" w:styleId="WW8Num3z1">
    <w:name w:val="WW8Num3z1"/>
    <w:rsid w:val="00B94D86"/>
    <w:rPr>
      <w:rFonts w:ascii="Courier New" w:hAnsi="Courier New" w:cs="Courier New"/>
    </w:rPr>
  </w:style>
  <w:style w:type="character" w:customStyle="1" w:styleId="WW8Num3z3">
    <w:name w:val="WW8Num3z3"/>
    <w:rsid w:val="00B94D86"/>
    <w:rPr>
      <w:rFonts w:ascii="Symbol" w:hAnsi="Symbol" w:cs="Symbol"/>
    </w:rPr>
  </w:style>
  <w:style w:type="character" w:customStyle="1" w:styleId="WW8Num4z1">
    <w:name w:val="WW8Num4z1"/>
    <w:rsid w:val="00B94D86"/>
    <w:rPr>
      <w:rFonts w:ascii="Courier New" w:hAnsi="Courier New" w:cs="Courier New"/>
    </w:rPr>
  </w:style>
  <w:style w:type="character" w:customStyle="1" w:styleId="WW8Num4z2">
    <w:name w:val="WW8Num4z2"/>
    <w:rsid w:val="00B94D86"/>
    <w:rPr>
      <w:rFonts w:ascii="Wingdings" w:hAnsi="Wingdings" w:cs="Wingdings"/>
    </w:rPr>
  </w:style>
  <w:style w:type="character" w:customStyle="1" w:styleId="WW8Num5z1">
    <w:name w:val="WW8Num5z1"/>
    <w:rsid w:val="00B94D86"/>
    <w:rPr>
      <w:rFonts w:ascii="Courier New" w:hAnsi="Courier New" w:cs="Courier New"/>
    </w:rPr>
  </w:style>
  <w:style w:type="character" w:customStyle="1" w:styleId="WW8Num5z2">
    <w:name w:val="WW8Num5z2"/>
    <w:rsid w:val="00B94D86"/>
    <w:rPr>
      <w:rFonts w:ascii="Wingdings" w:hAnsi="Wingdings" w:cs="Wingdings"/>
    </w:rPr>
  </w:style>
  <w:style w:type="character" w:customStyle="1" w:styleId="WW8Num7z0">
    <w:name w:val="WW8Num7z0"/>
    <w:rsid w:val="00B94D86"/>
    <w:rPr>
      <w:rFonts w:ascii="Symbol" w:hAnsi="Symbol" w:cs="Symbol"/>
    </w:rPr>
  </w:style>
  <w:style w:type="character" w:customStyle="1" w:styleId="WW8Num7z1">
    <w:name w:val="WW8Num7z1"/>
    <w:rsid w:val="00B94D86"/>
    <w:rPr>
      <w:rFonts w:ascii="Courier New" w:hAnsi="Courier New" w:cs="Courier New"/>
    </w:rPr>
  </w:style>
  <w:style w:type="character" w:customStyle="1" w:styleId="WW8Num7z2">
    <w:name w:val="WW8Num7z2"/>
    <w:rsid w:val="00B94D86"/>
    <w:rPr>
      <w:rFonts w:ascii="Wingdings" w:hAnsi="Wingdings" w:cs="Wingdings"/>
    </w:rPr>
  </w:style>
  <w:style w:type="character" w:customStyle="1" w:styleId="WW8Num8z0">
    <w:name w:val="WW8Num8z0"/>
    <w:rsid w:val="00B94D86"/>
    <w:rPr>
      <w:rFonts w:ascii="Symbol" w:hAnsi="Symbol" w:cs="Symbol"/>
    </w:rPr>
  </w:style>
  <w:style w:type="character" w:customStyle="1" w:styleId="WW8Num8z1">
    <w:name w:val="WW8Num8z1"/>
    <w:rsid w:val="00B94D86"/>
    <w:rPr>
      <w:rFonts w:ascii="Calibri" w:eastAsia="Times New Roman" w:hAnsi="Calibri" w:cs="Calibri"/>
    </w:rPr>
  </w:style>
  <w:style w:type="character" w:customStyle="1" w:styleId="WW8Num8z2">
    <w:name w:val="WW8Num8z2"/>
    <w:rsid w:val="00B94D86"/>
    <w:rPr>
      <w:rFonts w:ascii="Wingdings" w:hAnsi="Wingdings" w:cs="Wingdings"/>
    </w:rPr>
  </w:style>
  <w:style w:type="character" w:customStyle="1" w:styleId="WW8Num8z4">
    <w:name w:val="WW8Num8z4"/>
    <w:rsid w:val="00B94D86"/>
    <w:rPr>
      <w:rFonts w:ascii="Courier New" w:hAnsi="Courier New" w:cs="Courier New"/>
    </w:rPr>
  </w:style>
  <w:style w:type="character" w:customStyle="1" w:styleId="WW8Num9z0">
    <w:name w:val="WW8Num9z0"/>
    <w:rsid w:val="00B94D86"/>
    <w:rPr>
      <w:color w:val="auto"/>
      <w:sz w:val="18"/>
    </w:rPr>
  </w:style>
  <w:style w:type="character" w:customStyle="1" w:styleId="WW8Num9z1">
    <w:name w:val="WW8Num9z1"/>
    <w:rsid w:val="00B94D86"/>
  </w:style>
  <w:style w:type="character" w:customStyle="1" w:styleId="WW8Num9z2">
    <w:name w:val="WW8Num9z2"/>
    <w:rsid w:val="00B94D86"/>
  </w:style>
  <w:style w:type="character" w:customStyle="1" w:styleId="WW8Num9z3">
    <w:name w:val="WW8Num9z3"/>
    <w:rsid w:val="00B94D86"/>
  </w:style>
  <w:style w:type="character" w:customStyle="1" w:styleId="WW8Num9z4">
    <w:name w:val="WW8Num9z4"/>
    <w:rsid w:val="00B94D86"/>
  </w:style>
  <w:style w:type="character" w:customStyle="1" w:styleId="WW8Num9z5">
    <w:name w:val="WW8Num9z5"/>
    <w:rsid w:val="00B94D86"/>
  </w:style>
  <w:style w:type="character" w:customStyle="1" w:styleId="WW8Num9z6">
    <w:name w:val="WW8Num9z6"/>
    <w:rsid w:val="00B94D86"/>
  </w:style>
  <w:style w:type="character" w:customStyle="1" w:styleId="WW8Num9z7">
    <w:name w:val="WW8Num9z7"/>
    <w:rsid w:val="00B94D86"/>
  </w:style>
  <w:style w:type="character" w:customStyle="1" w:styleId="WW8Num9z8">
    <w:name w:val="WW8Num9z8"/>
    <w:rsid w:val="00B94D86"/>
  </w:style>
  <w:style w:type="character" w:customStyle="1" w:styleId="WW8Num10z0">
    <w:name w:val="WW8Num10z0"/>
    <w:rsid w:val="00B94D86"/>
    <w:rPr>
      <w:rFonts w:ascii="Wingdings" w:eastAsia="Batang" w:hAnsi="Wingdings" w:cs="Wingdings"/>
      <w:color w:val="002060"/>
      <w:kern w:val="1"/>
      <w:sz w:val="18"/>
      <w:szCs w:val="18"/>
      <w:lang w:val="en-GB"/>
    </w:rPr>
  </w:style>
  <w:style w:type="character" w:customStyle="1" w:styleId="WW8Num10z1">
    <w:name w:val="WW8Num10z1"/>
    <w:rsid w:val="00B94D86"/>
    <w:rPr>
      <w:rFonts w:ascii="Courier New" w:hAnsi="Courier New" w:cs="Courier New"/>
    </w:rPr>
  </w:style>
  <w:style w:type="character" w:customStyle="1" w:styleId="WW8Num10z3">
    <w:name w:val="WW8Num10z3"/>
    <w:rsid w:val="00B94D86"/>
    <w:rPr>
      <w:rFonts w:ascii="Symbol" w:hAnsi="Symbol" w:cs="Symbol"/>
    </w:rPr>
  </w:style>
  <w:style w:type="character" w:customStyle="1" w:styleId="WW8Num11z0">
    <w:name w:val="WW8Num11z0"/>
    <w:rsid w:val="00B94D86"/>
    <w:rPr>
      <w:rFonts w:ascii="Symbol" w:hAnsi="Symbol" w:cs="Symbol"/>
    </w:rPr>
  </w:style>
  <w:style w:type="character" w:customStyle="1" w:styleId="WW8Num11z1">
    <w:name w:val="WW8Num11z1"/>
    <w:rsid w:val="00B94D86"/>
    <w:rPr>
      <w:rFonts w:ascii="Courier New" w:hAnsi="Courier New" w:cs="Courier New"/>
    </w:rPr>
  </w:style>
  <w:style w:type="character" w:customStyle="1" w:styleId="WW8Num11z2">
    <w:name w:val="WW8Num11z2"/>
    <w:rsid w:val="00B94D86"/>
    <w:rPr>
      <w:rFonts w:ascii="Wingdings" w:hAnsi="Wingdings" w:cs="Wingdings"/>
    </w:rPr>
  </w:style>
  <w:style w:type="character" w:customStyle="1" w:styleId="WW8Num12z0">
    <w:name w:val="WW8Num12z0"/>
    <w:rsid w:val="00B94D86"/>
    <w:rPr>
      <w:rFonts w:ascii="Symbol" w:hAnsi="Symbol" w:cs="Symbol"/>
      <w:color w:val="000000"/>
    </w:rPr>
  </w:style>
  <w:style w:type="character" w:customStyle="1" w:styleId="WW8Num12z1">
    <w:name w:val="WW8Num12z1"/>
    <w:rsid w:val="00B94D86"/>
    <w:rPr>
      <w:rFonts w:ascii="Courier New" w:hAnsi="Courier New" w:cs="Courier New"/>
    </w:rPr>
  </w:style>
  <w:style w:type="character" w:customStyle="1" w:styleId="WW8Num12z2">
    <w:name w:val="WW8Num12z2"/>
    <w:rsid w:val="00B94D86"/>
    <w:rPr>
      <w:rFonts w:ascii="Wingdings" w:hAnsi="Wingdings" w:cs="Wingdings"/>
    </w:rPr>
  </w:style>
  <w:style w:type="character" w:customStyle="1" w:styleId="WW8Num13z0">
    <w:name w:val="WW8Num13z0"/>
    <w:rsid w:val="00B94D86"/>
    <w:rPr>
      <w:rFonts w:ascii="Symbol" w:hAnsi="Symbol" w:cs="Symbol"/>
    </w:rPr>
  </w:style>
  <w:style w:type="character" w:customStyle="1" w:styleId="WW8Num13z1">
    <w:name w:val="WW8Num13z1"/>
    <w:rsid w:val="00B94D86"/>
    <w:rPr>
      <w:rFonts w:ascii="Courier New" w:hAnsi="Courier New" w:cs="Courier New"/>
    </w:rPr>
  </w:style>
  <w:style w:type="character" w:customStyle="1" w:styleId="WW8Num13z2">
    <w:name w:val="WW8Num13z2"/>
    <w:rsid w:val="00B94D86"/>
    <w:rPr>
      <w:rFonts w:ascii="Wingdings" w:hAnsi="Wingdings" w:cs="Wingdings"/>
    </w:rPr>
  </w:style>
  <w:style w:type="character" w:customStyle="1" w:styleId="WW8Num14z0">
    <w:name w:val="WW8Num14z0"/>
    <w:rsid w:val="00B94D86"/>
    <w:rPr>
      <w:rFonts w:ascii="Symbol" w:hAnsi="Symbol" w:cs="Symbol"/>
    </w:rPr>
  </w:style>
  <w:style w:type="character" w:customStyle="1" w:styleId="WW8Num14z1">
    <w:name w:val="WW8Num14z1"/>
    <w:rsid w:val="00B94D86"/>
    <w:rPr>
      <w:rFonts w:ascii="Courier New" w:hAnsi="Courier New" w:cs="Courier New"/>
    </w:rPr>
  </w:style>
  <w:style w:type="character" w:customStyle="1" w:styleId="WW8Num14z2">
    <w:name w:val="WW8Num14z2"/>
    <w:rsid w:val="00B94D86"/>
    <w:rPr>
      <w:rFonts w:ascii="Wingdings" w:hAnsi="Wingdings" w:cs="Wingdings"/>
    </w:rPr>
  </w:style>
  <w:style w:type="character" w:customStyle="1" w:styleId="WW8Num15z0">
    <w:name w:val="WW8Num15z0"/>
    <w:rsid w:val="00B94D86"/>
    <w:rPr>
      <w:rFonts w:ascii="Symbol" w:hAnsi="Symbol" w:cs="Symbol"/>
    </w:rPr>
  </w:style>
  <w:style w:type="character" w:customStyle="1" w:styleId="WW8Num15z1">
    <w:name w:val="WW8Num15z1"/>
    <w:rsid w:val="00B94D86"/>
    <w:rPr>
      <w:rFonts w:ascii="Courier New" w:hAnsi="Courier New" w:cs="Courier New"/>
    </w:rPr>
  </w:style>
  <w:style w:type="character" w:customStyle="1" w:styleId="WW8Num15z2">
    <w:name w:val="WW8Num15z2"/>
    <w:rsid w:val="00B94D86"/>
    <w:rPr>
      <w:rFonts w:ascii="Wingdings" w:hAnsi="Wingdings" w:cs="Wingdings"/>
    </w:rPr>
  </w:style>
  <w:style w:type="character" w:customStyle="1" w:styleId="WW8Num16z0">
    <w:name w:val="WW8Num16z0"/>
    <w:rsid w:val="00B94D86"/>
    <w:rPr>
      <w:rFonts w:ascii="Symbol" w:hAnsi="Symbol" w:cs="Symbol"/>
    </w:rPr>
  </w:style>
  <w:style w:type="character" w:customStyle="1" w:styleId="WW8Num16z1">
    <w:name w:val="WW8Num16z1"/>
    <w:rsid w:val="00B94D86"/>
    <w:rPr>
      <w:rFonts w:ascii="Courier New" w:hAnsi="Courier New" w:cs="Courier New"/>
    </w:rPr>
  </w:style>
  <w:style w:type="character" w:customStyle="1" w:styleId="WW8Num16z2">
    <w:name w:val="WW8Num16z2"/>
    <w:rsid w:val="00B94D86"/>
    <w:rPr>
      <w:rFonts w:ascii="Wingdings" w:hAnsi="Wingdings" w:cs="Wingdings"/>
    </w:rPr>
  </w:style>
  <w:style w:type="character" w:customStyle="1" w:styleId="WW8Num17z0">
    <w:name w:val="WW8Num17z0"/>
    <w:rsid w:val="00B94D86"/>
    <w:rPr>
      <w:rFonts w:ascii="Symbol" w:hAnsi="Symbol" w:cs="Symbol"/>
    </w:rPr>
  </w:style>
  <w:style w:type="character" w:customStyle="1" w:styleId="WW8Num17z1">
    <w:name w:val="WW8Num17z1"/>
    <w:rsid w:val="00B94D86"/>
    <w:rPr>
      <w:rFonts w:ascii="Courier New" w:hAnsi="Courier New" w:cs="Courier New"/>
    </w:rPr>
  </w:style>
  <w:style w:type="character" w:customStyle="1" w:styleId="WW8Num17z2">
    <w:name w:val="WW8Num17z2"/>
    <w:rsid w:val="00B94D86"/>
    <w:rPr>
      <w:rFonts w:ascii="Wingdings" w:hAnsi="Wingdings" w:cs="Wingdings"/>
    </w:rPr>
  </w:style>
  <w:style w:type="character" w:customStyle="1" w:styleId="WW8Num18z0">
    <w:name w:val="WW8Num18z0"/>
    <w:rsid w:val="00B94D86"/>
    <w:rPr>
      <w:rFonts w:ascii="Wingdings" w:hAnsi="Wingdings" w:cs="Wingdings"/>
    </w:rPr>
  </w:style>
  <w:style w:type="character" w:customStyle="1" w:styleId="WW8Num18z1">
    <w:name w:val="WW8Num18z1"/>
    <w:rsid w:val="00B94D86"/>
  </w:style>
  <w:style w:type="character" w:customStyle="1" w:styleId="WW8Num18z2">
    <w:name w:val="WW8Num18z2"/>
    <w:rsid w:val="00B94D86"/>
  </w:style>
  <w:style w:type="character" w:customStyle="1" w:styleId="WW8Num18z3">
    <w:name w:val="WW8Num18z3"/>
    <w:rsid w:val="00B94D86"/>
  </w:style>
  <w:style w:type="character" w:customStyle="1" w:styleId="WW8Num18z4">
    <w:name w:val="WW8Num18z4"/>
    <w:rsid w:val="00B94D86"/>
  </w:style>
  <w:style w:type="character" w:customStyle="1" w:styleId="WW8Num18z5">
    <w:name w:val="WW8Num18z5"/>
    <w:rsid w:val="00B94D86"/>
  </w:style>
  <w:style w:type="character" w:customStyle="1" w:styleId="WW8Num18z6">
    <w:name w:val="WW8Num18z6"/>
    <w:rsid w:val="00B94D86"/>
  </w:style>
  <w:style w:type="character" w:customStyle="1" w:styleId="WW8Num18z7">
    <w:name w:val="WW8Num18z7"/>
    <w:rsid w:val="00B94D86"/>
  </w:style>
  <w:style w:type="character" w:customStyle="1" w:styleId="WW8Num18z8">
    <w:name w:val="WW8Num18z8"/>
    <w:rsid w:val="00B94D86"/>
  </w:style>
  <w:style w:type="character" w:customStyle="1" w:styleId="WW8Num19z0">
    <w:name w:val="WW8Num19z0"/>
    <w:rsid w:val="00B94D86"/>
    <w:rPr>
      <w:rFonts w:ascii="Wingdings" w:hAnsi="Wingdings" w:cs="Wingdings"/>
    </w:rPr>
  </w:style>
  <w:style w:type="character" w:customStyle="1" w:styleId="WW8Num19z1">
    <w:name w:val="WW8Num19z1"/>
    <w:rsid w:val="00B94D86"/>
    <w:rPr>
      <w:rFonts w:ascii="Courier New" w:hAnsi="Courier New" w:cs="Courier New"/>
    </w:rPr>
  </w:style>
  <w:style w:type="character" w:customStyle="1" w:styleId="WW8Num19z3">
    <w:name w:val="WW8Num19z3"/>
    <w:rsid w:val="00B94D86"/>
    <w:rPr>
      <w:rFonts w:ascii="Symbol" w:hAnsi="Symbol" w:cs="Symbol"/>
    </w:rPr>
  </w:style>
  <w:style w:type="character" w:customStyle="1" w:styleId="WW8Num20z0">
    <w:name w:val="WW8Num20z0"/>
    <w:rsid w:val="00B94D86"/>
    <w:rPr>
      <w:rFonts w:ascii="Wingdings" w:hAnsi="Wingdings" w:cs="Wingdings"/>
      <w:sz w:val="20"/>
    </w:rPr>
  </w:style>
  <w:style w:type="character" w:customStyle="1" w:styleId="WW8Num20z1">
    <w:name w:val="WW8Num20z1"/>
    <w:rsid w:val="00B94D86"/>
    <w:rPr>
      <w:rFonts w:ascii="Courier New" w:hAnsi="Courier New" w:cs="Courier New"/>
      <w:sz w:val="20"/>
    </w:rPr>
  </w:style>
  <w:style w:type="character" w:customStyle="1" w:styleId="WW8Num21z0">
    <w:name w:val="WW8Num21z0"/>
    <w:rsid w:val="00B94D86"/>
    <w:rPr>
      <w:rFonts w:ascii="Symbol" w:hAnsi="Symbol" w:cs="Symbol"/>
    </w:rPr>
  </w:style>
  <w:style w:type="character" w:customStyle="1" w:styleId="WW8Num21z1">
    <w:name w:val="WW8Num21z1"/>
    <w:rsid w:val="00B94D86"/>
    <w:rPr>
      <w:rFonts w:ascii="Courier New" w:hAnsi="Courier New" w:cs="Courier New"/>
    </w:rPr>
  </w:style>
  <w:style w:type="character" w:customStyle="1" w:styleId="WW8Num21z2">
    <w:name w:val="WW8Num21z2"/>
    <w:rsid w:val="00B94D86"/>
    <w:rPr>
      <w:rFonts w:ascii="Wingdings" w:hAnsi="Wingdings" w:cs="Wingdings"/>
    </w:rPr>
  </w:style>
  <w:style w:type="character" w:customStyle="1" w:styleId="WW-DefaultParagraphFont">
    <w:name w:val="WW-Default Paragraph Font"/>
    <w:rsid w:val="00B94D86"/>
  </w:style>
  <w:style w:type="character" w:customStyle="1" w:styleId="Heading1Char">
    <w:name w:val="Heading 1 Char"/>
    <w:rsid w:val="00B94D86"/>
    <w:rPr>
      <w:rFonts w:ascii="Verdana" w:eastAsia="Times New Roman" w:hAnsi="Verdana" w:cs="Arial"/>
      <w:b/>
      <w:bCs/>
      <w:color w:val="000066"/>
      <w:kern w:val="1"/>
      <w:sz w:val="32"/>
      <w:szCs w:val="32"/>
    </w:rPr>
  </w:style>
  <w:style w:type="character" w:customStyle="1" w:styleId="Heading2Char">
    <w:name w:val="Heading 2 Char"/>
    <w:rsid w:val="00B94D86"/>
    <w:rPr>
      <w:rFonts w:ascii="Verdana" w:eastAsia="Times New Roman" w:hAnsi="Verdana" w:cs="Arial"/>
      <w:color w:val="000066"/>
      <w:kern w:val="1"/>
      <w:sz w:val="28"/>
      <w:szCs w:val="28"/>
      <w:lang w:val="fr-FR"/>
    </w:rPr>
  </w:style>
  <w:style w:type="character" w:customStyle="1" w:styleId="Heading4Char">
    <w:name w:val="Heading 4 Char"/>
    <w:rsid w:val="00B94D86"/>
    <w:rPr>
      <w:rFonts w:ascii="Verdana" w:eastAsia="Times New Roman" w:hAnsi="Verdana" w:cs="Arial"/>
      <w:color w:val="000066"/>
      <w:kern w:val="1"/>
      <w:sz w:val="28"/>
      <w:szCs w:val="28"/>
      <w:lang w:val="en-AU"/>
    </w:rPr>
  </w:style>
  <w:style w:type="character" w:customStyle="1" w:styleId="HeaderChar">
    <w:name w:val="Header Char"/>
    <w:rsid w:val="00B94D86"/>
    <w:rPr>
      <w:rFonts w:ascii="Verdana" w:eastAsia="Times New Roman" w:hAnsi="Verdana" w:cs="Arial"/>
      <w:color w:val="000066"/>
      <w:kern w:val="1"/>
      <w:sz w:val="20"/>
      <w:szCs w:val="20"/>
      <w:lang w:val="en-AU"/>
    </w:rPr>
  </w:style>
  <w:style w:type="character" w:customStyle="1" w:styleId="TitleChar">
    <w:name w:val="Title Char"/>
    <w:rsid w:val="00B94D86"/>
    <w:rPr>
      <w:rFonts w:ascii="Courier New" w:eastAsia="Times New Roman" w:hAnsi="Courier New" w:cs="Arial"/>
      <w:b/>
      <w:bCs/>
      <w:color w:val="000066"/>
      <w:kern w:val="1"/>
      <w:sz w:val="28"/>
      <w:szCs w:val="20"/>
    </w:rPr>
  </w:style>
  <w:style w:type="character" w:customStyle="1" w:styleId="FooterChar">
    <w:name w:val="Footer Char"/>
    <w:rsid w:val="00B94D86"/>
    <w:rPr>
      <w:rFonts w:ascii="Verdana" w:eastAsia="Times New Roman" w:hAnsi="Verdana" w:cs="Arial"/>
      <w:color w:val="000066"/>
      <w:kern w:val="1"/>
      <w:sz w:val="24"/>
      <w:szCs w:val="24"/>
    </w:rPr>
  </w:style>
  <w:style w:type="character" w:customStyle="1" w:styleId="BodyTextChar">
    <w:name w:val="Body Text Char"/>
    <w:rsid w:val="00B94D86"/>
    <w:rPr>
      <w:rFonts w:ascii="Verdana" w:eastAsia="Times New Roman" w:hAnsi="Verdana" w:cs="Arial"/>
      <w:color w:val="000066"/>
      <w:kern w:val="1"/>
      <w:sz w:val="24"/>
      <w:szCs w:val="24"/>
    </w:rPr>
  </w:style>
  <w:style w:type="character" w:customStyle="1" w:styleId="SubtitleChar">
    <w:name w:val="Subtitle Char"/>
    <w:rsid w:val="00B94D86"/>
    <w:rPr>
      <w:rFonts w:ascii="Cambria" w:eastAsia="Times New Roman" w:hAnsi="Cambria" w:cs="Times New Roman"/>
      <w:i/>
      <w:iCs/>
      <w:color w:val="DDDDDD"/>
      <w:spacing w:val="15"/>
      <w:kern w:val="1"/>
      <w:sz w:val="24"/>
      <w:szCs w:val="24"/>
    </w:rPr>
  </w:style>
  <w:style w:type="character" w:customStyle="1" w:styleId="FootnoteTextChar">
    <w:name w:val="Footnote Text Char"/>
    <w:rsid w:val="00B94D86"/>
    <w:rPr>
      <w:rFonts w:ascii="Verdana" w:eastAsia="Times New Roman" w:hAnsi="Verdana" w:cs="Arial"/>
      <w:color w:val="000066"/>
      <w:kern w:val="1"/>
    </w:rPr>
  </w:style>
  <w:style w:type="character" w:customStyle="1" w:styleId="FootnoteCharacters">
    <w:name w:val="Footnote Characters"/>
    <w:rsid w:val="00B94D86"/>
    <w:rPr>
      <w:vertAlign w:val="superscript"/>
    </w:rPr>
  </w:style>
  <w:style w:type="paragraph" w:customStyle="1" w:styleId="Heading">
    <w:name w:val="Heading"/>
    <w:basedOn w:val="Normal"/>
    <w:next w:val="Subtitle"/>
    <w:rsid w:val="00B94D86"/>
    <w:pPr>
      <w:jc w:val="center"/>
    </w:pPr>
    <w:rPr>
      <w:rFonts w:ascii="Courier New" w:hAnsi="Courier New" w:cs="Times New Roman"/>
      <w:b/>
      <w:bCs/>
      <w:sz w:val="28"/>
      <w:szCs w:val="20"/>
    </w:rPr>
  </w:style>
  <w:style w:type="paragraph" w:styleId="BodyText">
    <w:name w:val="Body Text"/>
    <w:basedOn w:val="Normal"/>
    <w:rsid w:val="00B94D86"/>
    <w:pPr>
      <w:spacing w:after="120"/>
    </w:pPr>
    <w:rPr>
      <w:rFonts w:cs="Times New Roman"/>
    </w:rPr>
  </w:style>
  <w:style w:type="paragraph" w:styleId="List">
    <w:name w:val="List"/>
    <w:basedOn w:val="BodyText"/>
    <w:rsid w:val="00B94D86"/>
    <w:rPr>
      <w:rFonts w:cs="FreeSans"/>
    </w:rPr>
  </w:style>
  <w:style w:type="paragraph" w:styleId="Caption">
    <w:name w:val="caption"/>
    <w:basedOn w:val="Normal"/>
    <w:qFormat/>
    <w:rsid w:val="00B94D86"/>
    <w:pPr>
      <w:suppressLineNumbers/>
      <w:spacing w:before="120" w:after="120"/>
    </w:pPr>
    <w:rPr>
      <w:rFonts w:cs="FreeSans"/>
      <w:i/>
      <w:iCs/>
    </w:rPr>
  </w:style>
  <w:style w:type="paragraph" w:customStyle="1" w:styleId="Index">
    <w:name w:val="Index"/>
    <w:basedOn w:val="Normal"/>
    <w:rsid w:val="00B94D86"/>
    <w:pPr>
      <w:suppressLineNumbers/>
    </w:pPr>
    <w:rPr>
      <w:rFonts w:cs="FreeSans"/>
    </w:rPr>
  </w:style>
  <w:style w:type="paragraph" w:styleId="Header">
    <w:name w:val="header"/>
    <w:basedOn w:val="Normal"/>
    <w:rsid w:val="00B94D86"/>
    <w:pPr>
      <w:suppressLineNumbers/>
    </w:pPr>
    <w:rPr>
      <w:rFonts w:cs="Times New Roman"/>
      <w:sz w:val="20"/>
      <w:szCs w:val="20"/>
      <w:lang w:val="en-AU"/>
    </w:rPr>
  </w:style>
  <w:style w:type="paragraph" w:styleId="Footer">
    <w:name w:val="footer"/>
    <w:basedOn w:val="Normal"/>
    <w:rsid w:val="00B94D86"/>
    <w:pPr>
      <w:suppressLineNumbers/>
    </w:pPr>
    <w:rPr>
      <w:rFonts w:cs="Times New Roman"/>
    </w:rPr>
  </w:style>
  <w:style w:type="paragraph" w:styleId="Subtitle">
    <w:name w:val="Subtitle"/>
    <w:basedOn w:val="Normal"/>
    <w:next w:val="Normal"/>
    <w:qFormat/>
    <w:rsid w:val="00B94D86"/>
    <w:rPr>
      <w:rFonts w:ascii="Cambria" w:hAnsi="Cambria" w:cs="Times New Roman"/>
      <w:i/>
      <w:iCs/>
      <w:color w:val="DDDDDD"/>
      <w:spacing w:val="15"/>
    </w:rPr>
  </w:style>
  <w:style w:type="paragraph" w:styleId="NormalWeb">
    <w:name w:val="Normal (Web)"/>
    <w:basedOn w:val="Normal"/>
    <w:rsid w:val="00B94D86"/>
    <w:pPr>
      <w:spacing w:line="240" w:lineRule="auto"/>
    </w:pPr>
    <w:rPr>
      <w:rFonts w:ascii="Times New Roman" w:hAnsi="Times New Roman" w:cs="Times New Roman"/>
      <w:color w:val="auto"/>
    </w:rPr>
  </w:style>
  <w:style w:type="paragraph" w:styleId="ListParagraph">
    <w:name w:val="List Paragraph"/>
    <w:basedOn w:val="Normal"/>
    <w:qFormat/>
    <w:rsid w:val="00B94D86"/>
    <w:pPr>
      <w:ind w:left="720"/>
      <w:contextualSpacing/>
    </w:pPr>
  </w:style>
  <w:style w:type="paragraph" w:customStyle="1" w:styleId="western">
    <w:name w:val="western"/>
    <w:basedOn w:val="Normal"/>
    <w:rsid w:val="00B94D86"/>
    <w:pPr>
      <w:suppressAutoHyphens w:val="0"/>
      <w:spacing w:line="240" w:lineRule="auto"/>
    </w:pPr>
    <w:rPr>
      <w:rFonts w:ascii="Times New Roman" w:hAnsi="Times New Roman" w:cs="Times New Roman"/>
      <w:color w:val="auto"/>
    </w:rPr>
  </w:style>
  <w:style w:type="paragraph" w:styleId="FootnoteText">
    <w:name w:val="footnote text"/>
    <w:basedOn w:val="Normal"/>
    <w:rsid w:val="00B94D86"/>
    <w:rPr>
      <w:rFonts w:cs="Times New Roman"/>
      <w:sz w:val="20"/>
      <w:szCs w:val="20"/>
    </w:rPr>
  </w:style>
  <w:style w:type="paragraph" w:customStyle="1" w:styleId="TableContents">
    <w:name w:val="Table Contents"/>
    <w:basedOn w:val="Normal"/>
    <w:rsid w:val="00B94D86"/>
    <w:pPr>
      <w:suppressLineNumbers/>
    </w:pPr>
  </w:style>
  <w:style w:type="paragraph" w:customStyle="1" w:styleId="TableHeading">
    <w:name w:val="Table Heading"/>
    <w:basedOn w:val="TableContents"/>
    <w:rsid w:val="00B94D86"/>
    <w:pPr>
      <w:jc w:val="center"/>
    </w:pPr>
    <w:rPr>
      <w:b/>
      <w:bCs/>
    </w:rPr>
  </w:style>
  <w:style w:type="table" w:customStyle="1" w:styleId="TableNormal1">
    <w:name w:val="Table Normal1"/>
    <w:uiPriority w:val="99"/>
    <w:semiHidden/>
    <w:qFormat/>
    <w:rsid w:val="00322635"/>
    <w:tblPr>
      <w:tblInd w:w="0" w:type="dxa"/>
      <w:tblCellMar>
        <w:top w:w="0" w:type="dxa"/>
        <w:left w:w="108" w:type="dxa"/>
        <w:bottom w:w="0" w:type="dxa"/>
        <w:right w:w="108" w:type="dxa"/>
      </w:tblCellMar>
    </w:tblPr>
  </w:style>
  <w:style w:type="paragraph" w:customStyle="1" w:styleId="NoSpacing1">
    <w:name w:val="No Spacing1"/>
    <w:uiPriority w:val="1"/>
    <w:qFormat/>
    <w:rsid w:val="00322635"/>
    <w:rPr>
      <w:sz w:val="24"/>
    </w:rPr>
  </w:style>
  <w:style w:type="character" w:styleId="Strong">
    <w:name w:val="Strong"/>
    <w:basedOn w:val="DefaultParagraphFont"/>
    <w:uiPriority w:val="22"/>
    <w:qFormat/>
    <w:rsid w:val="00E936B8"/>
    <w:rPr>
      <w:b/>
      <w:bCs/>
    </w:rPr>
  </w:style>
  <w:style w:type="paragraph" w:styleId="BodyText3">
    <w:name w:val="Body Text 3"/>
    <w:basedOn w:val="Normal"/>
    <w:link w:val="BodyText3Char"/>
    <w:uiPriority w:val="99"/>
    <w:semiHidden/>
    <w:unhideWhenUsed/>
    <w:rsid w:val="00004502"/>
    <w:pPr>
      <w:spacing w:after="120"/>
    </w:pPr>
    <w:rPr>
      <w:sz w:val="16"/>
      <w:szCs w:val="16"/>
    </w:rPr>
  </w:style>
  <w:style w:type="character" w:customStyle="1" w:styleId="BodyText3Char">
    <w:name w:val="Body Text 3 Char"/>
    <w:basedOn w:val="DefaultParagraphFont"/>
    <w:link w:val="BodyText3"/>
    <w:uiPriority w:val="99"/>
    <w:semiHidden/>
    <w:rsid w:val="00004502"/>
    <w:rPr>
      <w:rFonts w:ascii="Verdana" w:hAnsi="Verdana" w:cs="Arial"/>
      <w:color w:val="000066"/>
      <w:kern w:val="1"/>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5917">
      <w:bodyDiv w:val="1"/>
      <w:marLeft w:val="0"/>
      <w:marRight w:val="0"/>
      <w:marTop w:val="0"/>
      <w:marBottom w:val="0"/>
      <w:divBdr>
        <w:top w:val="none" w:sz="0" w:space="0" w:color="auto"/>
        <w:left w:val="none" w:sz="0" w:space="0" w:color="auto"/>
        <w:bottom w:val="none" w:sz="0" w:space="0" w:color="auto"/>
        <w:right w:val="none" w:sz="0" w:space="0" w:color="auto"/>
      </w:divBdr>
    </w:div>
    <w:div w:id="617687359">
      <w:bodyDiv w:val="1"/>
      <w:marLeft w:val="0"/>
      <w:marRight w:val="0"/>
      <w:marTop w:val="0"/>
      <w:marBottom w:val="0"/>
      <w:divBdr>
        <w:top w:val="none" w:sz="0" w:space="0" w:color="auto"/>
        <w:left w:val="none" w:sz="0" w:space="0" w:color="auto"/>
        <w:bottom w:val="none" w:sz="0" w:space="0" w:color="auto"/>
        <w:right w:val="none" w:sz="0" w:space="0" w:color="auto"/>
      </w:divBdr>
    </w:div>
    <w:div w:id="1229613239">
      <w:bodyDiv w:val="1"/>
      <w:marLeft w:val="0"/>
      <w:marRight w:val="0"/>
      <w:marTop w:val="0"/>
      <w:marBottom w:val="0"/>
      <w:divBdr>
        <w:top w:val="none" w:sz="0" w:space="0" w:color="auto"/>
        <w:left w:val="none" w:sz="0" w:space="0" w:color="auto"/>
        <w:bottom w:val="none" w:sz="0" w:space="0" w:color="auto"/>
        <w:right w:val="none" w:sz="0" w:space="0" w:color="auto"/>
      </w:divBdr>
    </w:div>
    <w:div w:id="1378353819">
      <w:bodyDiv w:val="1"/>
      <w:marLeft w:val="0"/>
      <w:marRight w:val="0"/>
      <w:marTop w:val="0"/>
      <w:marBottom w:val="0"/>
      <w:divBdr>
        <w:top w:val="none" w:sz="0" w:space="0" w:color="auto"/>
        <w:left w:val="none" w:sz="0" w:space="0" w:color="auto"/>
        <w:bottom w:val="none" w:sz="0" w:space="0" w:color="auto"/>
        <w:right w:val="none" w:sz="0" w:space="0" w:color="auto"/>
      </w:divBdr>
      <w:divsChild>
        <w:div w:id="1391076295">
          <w:marLeft w:val="0"/>
          <w:marRight w:val="0"/>
          <w:marTop w:val="0"/>
          <w:marBottom w:val="0"/>
          <w:divBdr>
            <w:top w:val="none" w:sz="0" w:space="0" w:color="auto"/>
            <w:left w:val="none" w:sz="0" w:space="0" w:color="auto"/>
            <w:bottom w:val="none" w:sz="0" w:space="0" w:color="auto"/>
            <w:right w:val="none" w:sz="0" w:space="0" w:color="auto"/>
          </w:divBdr>
        </w:div>
        <w:div w:id="484858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Nimkande</dc:creator>
  <cp:lastModifiedBy>Aditya Chavan</cp:lastModifiedBy>
  <cp:revision>2</cp:revision>
  <cp:lastPrinted>1900-12-31T18:30:00Z</cp:lastPrinted>
  <dcterms:created xsi:type="dcterms:W3CDTF">2021-05-07T10:24:00Z</dcterms:created>
  <dcterms:modified xsi:type="dcterms:W3CDTF">2021-05-07T10:24:00Z</dcterms:modified>
</cp:coreProperties>
</file>