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3" w:lineRule="auto" w:line="259"/>
        <w:ind w:left="129" w:firstLine="0"/>
        <w:jc w:val="center"/>
        <w:rPr/>
      </w:pPr>
      <w:r>
        <w:rPr>
          <w:b/>
          <w:noProof/>
          <w:sz w:val="32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4831080</wp:posOffset>
                </wp:positionH>
                <wp:positionV relativeFrom="paragraph">
                  <wp:posOffset>-217170</wp:posOffset>
                </wp:positionV>
                <wp:extent cx="1234440" cy="1524000"/>
                <wp:effectExtent l="0" t="0" r="22860" b="19050"/>
                <wp:wrapNone/>
                <wp:docPr id="1026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34440" cy="152400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L="0" distT="0" distB="0" distR="0">
                                  <wp:extent cx="1038463" cy="1369695"/>
                                  <wp:effectExtent l="0" t="0" r="9525" b="1905"/>
                                  <wp:docPr id="2049" name="Picture 3" descr="C:\Users\sagar.gawade\Music\e1495fba-2f3e-495e-95a9-34b7ba4259da.jfif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038463" cy="1369695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80.4pt;margin-top:-17.1pt;width:97.2pt;height:120.0pt;z-index:2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rPr>
                          <w:noProof/>
                        </w:rPr>
                        <w:drawing>
                          <wp:inline distL="0" distT="0" distB="0" distR="0">
                            <wp:extent cx="1038463" cy="1369695"/>
                            <wp:effectExtent l="0" t="0" r="9525" b="1905"/>
                            <wp:docPr id="2049" name="Picture 3" descr="C:\Users\sagar.gawade\Music\e1495fba-2f3e-495e-95a9-34b7ba4259da.jfif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038463" cy="1369695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</w:rPr>
        <w:t xml:space="preserve">RESUME </w:t>
      </w:r>
    </w:p>
    <w:p>
      <w:pPr>
        <w:pStyle w:val="style0"/>
        <w:spacing w:after="161" w:lineRule="auto" w:line="259"/>
        <w:ind w:left="0" w:firstLine="0"/>
        <w:rPr/>
      </w:pPr>
      <w:r>
        <w:rPr>
          <w:rFonts w:ascii="Calibri" w:cs="Calibri" w:eastAsia="Calibri" w:hAnsi="Calibri"/>
          <w:sz w:val="18"/>
        </w:rPr>
        <w:t xml:space="preserve"> </w:t>
      </w:r>
    </w:p>
    <w:p>
      <w:pPr>
        <w:pStyle w:val="style0"/>
        <w:spacing w:after="159" w:lineRule="auto" w:line="259"/>
        <w:ind w:left="0" w:firstLine="0"/>
        <w:rPr/>
      </w:pPr>
      <w:r>
        <w:rPr>
          <w:rFonts w:ascii="Calibri" w:cs="Calibri" w:eastAsia="Calibri" w:hAnsi="Calibri"/>
          <w:sz w:val="18"/>
        </w:rP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rPr>
          <w:rFonts w:ascii="Calibri" w:cs="Calibri" w:eastAsia="Calibri" w:hAnsi="Calibri"/>
          <w:sz w:val="18"/>
        </w:rPr>
        <w:t xml:space="preserve"> </w:t>
      </w:r>
    </w:p>
    <w:p>
      <w:pPr>
        <w:pStyle w:val="style0"/>
        <w:spacing w:after="293" w:lineRule="auto" w:line="259"/>
        <w:ind w:left="0" w:firstLine="0"/>
        <w:rPr/>
      </w:pPr>
      <w:r>
        <w:rPr>
          <w:rFonts w:ascii="Calibri" w:cs="Calibri" w:eastAsia="Calibri" w:hAnsi="Calibri"/>
          <w:sz w:val="18"/>
        </w:rPr>
        <w:t xml:space="preserve"> </w:t>
      </w:r>
      <w:bookmarkStart w:id="0" w:name="_GoBack"/>
      <w:bookmarkEnd w:id="0"/>
    </w:p>
    <w:p>
      <w:pPr>
        <w:pStyle w:val="style0"/>
        <w:spacing w:after="83" w:lineRule="auto" w:line="259"/>
        <w:ind w:left="0" w:firstLine="0"/>
        <w:rPr/>
      </w:pPr>
      <w:r>
        <w:rPr>
          <w:b/>
          <w:sz w:val="32"/>
        </w:rPr>
        <w:t>POOJA PRAVIN CHACHAD</w:t>
      </w:r>
      <w:r>
        <w:rPr>
          <w:b/>
          <w:sz w:val="32"/>
        </w:rPr>
        <w:t xml:space="preserve">. </w:t>
      </w:r>
    </w:p>
    <w:p>
      <w:pPr>
        <w:pStyle w:val="style0"/>
        <w:spacing w:after="208"/>
        <w:rPr/>
      </w:pPr>
      <w:r>
        <w:t>101,Jagdamba</w:t>
      </w:r>
      <w:r>
        <w:t xml:space="preserve"> </w:t>
      </w:r>
      <w:r>
        <w:t>C.H.S.</w:t>
      </w:r>
      <w:r>
        <w:t xml:space="preserve"> </w:t>
      </w:r>
      <w:r>
        <w:t>Utkarsh</w:t>
      </w:r>
      <w:r>
        <w:t xml:space="preserve"> N</w:t>
      </w:r>
      <w:r>
        <w:t>agar,</w:t>
      </w:r>
      <w:r>
        <w:t xml:space="preserve"> </w:t>
      </w:r>
      <w:r>
        <w:t>Pen-</w:t>
      </w:r>
      <w:r>
        <w:t>Khopoli</w:t>
      </w:r>
      <w:r>
        <w:t xml:space="preserve"> </w:t>
      </w:r>
      <w:r>
        <w:t>Rd,Raigad-402101 EmailID:poojachachad27@gmail.com :</w:t>
      </w:r>
    </w:p>
    <w:p>
      <w:pPr>
        <w:pStyle w:val="style0"/>
        <w:spacing w:after="208"/>
        <w:rPr/>
      </w:pPr>
      <w:r>
        <w:t>ContactNo:8806998656</w:t>
      </w:r>
      <w:r>
        <w:t xml:space="preserve">                  </w:t>
      </w:r>
      <w:r>
        <w:t xml:space="preserve"> </w:t>
      </w:r>
    </w:p>
    <w:p>
      <w:pPr>
        <w:pStyle w:val="style1"/>
        <w:ind w:left="144" w:right="5"/>
        <w:rPr/>
      </w:pPr>
      <w:r>
        <w:t xml:space="preserve">CAREER OBJECTIVE  </w:t>
      </w:r>
    </w:p>
    <w:p>
      <w:pPr>
        <w:pStyle w:val="style0"/>
        <w:spacing w:after="209"/>
        <w:rPr/>
      </w:pPr>
      <w:r>
        <w:t xml:space="preserve">       </w:t>
      </w:r>
      <w:r>
        <w:t>To seek challenging avenues where my knowledge and experience matches wit</w:t>
      </w:r>
      <w:r>
        <w:rPr>
          <w:lang w:val="en-US"/>
        </w:rPr>
        <w:t>h the</w:t>
      </w:r>
      <w:r>
        <w:t xml:space="preserve"> organizational growth. </w:t>
      </w:r>
    </w:p>
    <w:p>
      <w:pPr>
        <w:pStyle w:val="style1"/>
        <w:ind w:left="144" w:right="5"/>
        <w:rPr/>
      </w:pPr>
      <w:r>
        <w:t xml:space="preserve">PERSONAL QUALITIES </w:t>
      </w:r>
      <w:r>
        <w:rPr>
          <w:sz w:val="22"/>
        </w:rP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Strong leadership and motivational skills. </w:t>
      </w:r>
    </w:p>
    <w:p>
      <w:pPr>
        <w:pStyle w:val="style179"/>
        <w:numPr>
          <w:ilvl w:val="0"/>
          <w:numId w:val="12"/>
        </w:numPr>
        <w:rPr/>
      </w:pPr>
      <w:r>
        <w:t xml:space="preserve">Ability to handle pressure. </w:t>
      </w:r>
    </w:p>
    <w:p>
      <w:pPr>
        <w:pStyle w:val="style179"/>
        <w:numPr>
          <w:ilvl w:val="0"/>
          <w:numId w:val="13"/>
        </w:numPr>
        <w:rPr/>
      </w:pPr>
      <w:r>
        <w:t xml:space="preserve">Excellent in communication in written and verbal </w:t>
      </w:r>
      <w:r>
        <w:t>both .</w:t>
      </w:r>
      <w:r>
        <w:t xml:space="preserve"> </w:t>
      </w:r>
    </w:p>
    <w:p>
      <w:pPr>
        <w:pStyle w:val="style179"/>
        <w:numPr>
          <w:ilvl w:val="0"/>
          <w:numId w:val="14"/>
        </w:numPr>
        <w:rPr/>
      </w:pPr>
      <w:r>
        <w:t xml:space="preserve">Ability to handle </w:t>
      </w:r>
      <w:r>
        <w:t>team .</w:t>
      </w:r>
      <w:r>
        <w:t xml:space="preserve"> </w:t>
      </w:r>
    </w:p>
    <w:p>
      <w:pPr>
        <w:pStyle w:val="style179"/>
        <w:numPr>
          <w:ilvl w:val="0"/>
          <w:numId w:val="15"/>
        </w:numPr>
        <w:spacing w:after="209"/>
        <w:rPr/>
      </w:pPr>
      <w:r>
        <w:t xml:space="preserve">Strong problem solving skills to resolve issue quickly and </w:t>
      </w:r>
      <w:r>
        <w:t xml:space="preserve">fairly </w:t>
      </w:r>
      <w:r>
        <w:rPr>
          <w:sz w:val="22"/>
        </w:rPr>
        <w:t>.</w:t>
      </w:r>
      <w:r>
        <w:rPr>
          <w:sz w:val="22"/>
        </w:rPr>
        <w:t xml:space="preserve"> </w:t>
      </w:r>
    </w:p>
    <w:p>
      <w:pPr>
        <w:pStyle w:val="style1"/>
        <w:ind w:left="144" w:right="2"/>
        <w:rPr/>
      </w:pPr>
      <w:r>
        <w:t>EDUCATIONAL CREDENTIAL</w:t>
      </w:r>
      <w:r>
        <w:rPr>
          <w:sz w:val="22"/>
        </w:rP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tbl>
      <w:tblPr>
        <w:tblStyle w:val="style4098"/>
        <w:tblW w:w="9450" w:type="dxa"/>
        <w:tblInd w:w="6" w:type="dxa"/>
        <w:tblCellMar>
          <w:top w:w="3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664"/>
        <w:gridCol w:w="2293"/>
        <w:gridCol w:w="2219"/>
      </w:tblGrid>
      <w:tr>
        <w:trPr>
          <w:trHeight w:val="662" w:hRule="atLeast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sz w:val="20"/>
              </w:rPr>
              <w:t xml:space="preserve">COURSE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rPr>
                <w:sz w:val="20"/>
              </w:rPr>
              <w:t xml:space="preserve">UNIVERSITY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rPr>
                <w:sz w:val="22"/>
              </w:rPr>
              <w:t xml:space="preserve">YEAR OF </w:t>
            </w:r>
          </w:p>
          <w:p>
            <w:pPr>
              <w:pStyle w:val="style0"/>
              <w:spacing w:after="0" w:lineRule="auto" w:line="259"/>
              <w:ind w:left="1" w:firstLine="0"/>
              <w:rPr/>
            </w:pPr>
            <w:r>
              <w:rPr>
                <w:sz w:val="22"/>
              </w:rPr>
              <w:t xml:space="preserve">COMPLETION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rPr>
                <w:sz w:val="22"/>
              </w:rPr>
              <w:t>MARKS IN %</w:t>
            </w:r>
            <w:r>
              <w:t xml:space="preserve"> </w:t>
            </w:r>
          </w:p>
        </w:tc>
      </w:tr>
      <w:tr>
        <w:tblPrEx/>
        <w:trPr>
          <w:trHeight w:val="1557" w:hRule="atLeast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0" w:lineRule="auto" w:line="259"/>
              <w:ind w:left="0" w:firstLine="0"/>
              <w:rPr/>
            </w:pPr>
            <w:r>
              <w:t xml:space="preserve">M-ABM 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(</w:t>
            </w:r>
            <w:r>
              <w:rPr>
                <w:sz w:val="18"/>
              </w:rPr>
              <w:t xml:space="preserve">MASTERS in </w:t>
            </w:r>
          </w:p>
          <w:p>
            <w:pPr>
              <w:pStyle w:val="style0"/>
              <w:spacing w:after="146" w:lineRule="auto" w:line="259"/>
              <w:ind w:left="0" w:firstLine="0"/>
              <w:rPr/>
            </w:pPr>
            <w:r>
              <w:rPr>
                <w:sz w:val="18"/>
              </w:rPr>
              <w:t xml:space="preserve">AGRICULTURE BUSINESS 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sz w:val="18"/>
              </w:rPr>
              <w:t>MANAGEMENT</w:t>
            </w:r>
            <w:r>
              <w:rPr>
                <w:sz w:val="28"/>
              </w:rPr>
              <w:t>)</w:t>
            </w:r>
            <w:r>
              <w:t xml:space="preserve">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MUMBAI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APPEAR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 </w:t>
            </w:r>
            <w:r>
              <w:t>PURSUING</w:t>
            </w:r>
          </w:p>
        </w:tc>
      </w:tr>
      <w:tr>
        <w:tblPrEx/>
        <w:trPr>
          <w:trHeight w:val="758" w:hRule="atLeast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B Sc. Agricultural Biotechnology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rPr/>
            </w:pPr>
            <w:r>
              <w:t>DAPOLI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>2019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>70</w:t>
            </w:r>
            <w:r>
              <w:t xml:space="preserve">% </w:t>
            </w:r>
          </w:p>
        </w:tc>
      </w:tr>
      <w:tr>
        <w:tblPrEx/>
        <w:trPr>
          <w:trHeight w:val="401" w:hRule="atLeast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H.S.C.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rPr/>
            </w:pPr>
            <w:r>
              <w:t>KOKAN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>2015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>51%</w:t>
            </w:r>
          </w:p>
        </w:tc>
      </w:tr>
      <w:tr>
        <w:tblPrEx/>
        <w:trPr>
          <w:trHeight w:val="382" w:hRule="atLeast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SSC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MUMBAI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>2013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>67%</w:t>
            </w:r>
          </w:p>
        </w:tc>
      </w:tr>
    </w:tbl>
    <w:p>
      <w:pPr>
        <w:pStyle w:val="style0"/>
        <w:spacing w:after="206" w:lineRule="auto" w:line="259"/>
        <w:ind w:left="0" w:firstLine="0"/>
        <w:rPr/>
      </w:pPr>
      <w:r>
        <w:t xml:space="preserve">    </w:t>
      </w:r>
    </w:p>
    <w:p>
      <w:pPr>
        <w:pStyle w:val="style1"/>
        <w:ind w:left="144" w:right="5"/>
        <w:rPr/>
      </w:pPr>
      <w:r>
        <w:t>WORK EXPERIENCE</w:t>
      </w:r>
      <w:r>
        <w:rPr>
          <w:sz w:val="22"/>
        </w:rP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tbl>
      <w:tblPr>
        <w:tblStyle w:val="style4098"/>
        <w:tblW w:w="9352" w:type="dxa"/>
        <w:tblInd w:w="5" w:type="dxa"/>
        <w:tblCellMar>
          <w:top w:w="46" w:type="dxa"/>
          <w:left w:w="108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3116"/>
        <w:gridCol w:w="3118"/>
        <w:gridCol w:w="3118"/>
      </w:tblGrid>
      <w:tr>
        <w:trPr>
          <w:trHeight w:val="1416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College of Agricultural, BIOTECHNOLOGY KHRWATE ,DAHIWALI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Research</w:t>
            </w:r>
            <w:r>
              <w:t xml:space="preserve"> </w:t>
            </w:r>
            <w:r>
              <w:t>Project report (Standardization of</w:t>
            </w:r>
            <w:r>
              <w:t xml:space="preserve"> </w:t>
            </w:r>
            <w:r>
              <w:t>sterlization</w:t>
            </w:r>
            <w:r>
              <w:t xml:space="preserve"> protocol</w:t>
            </w:r>
            <w:r>
              <w:t xml:space="preserve"> </w:t>
            </w:r>
            <w:r>
              <w:t xml:space="preserve">and media </w:t>
            </w:r>
            <w:r>
              <w:t xml:space="preserve"> </w:t>
            </w:r>
            <w:r>
              <w:t xml:space="preserve"> lemon</w:t>
            </w:r>
            <w:r>
              <w:t xml:space="preserve"> </w:t>
            </w:r>
            <w:r>
              <w:t>gras</w:t>
            </w:r>
            <w:r>
              <w:t>s</w:t>
            </w:r>
            <w:r>
              <w:rPr>
                <w:lang w:val="en-US"/>
              </w:rPr>
              <w:t>.)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59"/>
              <w:ind w:left="720" w:firstLine="0"/>
              <w:rPr/>
            </w:pPr>
            <w:r>
              <w:t>From 11December18 To 22April1</w:t>
            </w:r>
          </w:p>
        </w:tc>
      </w:tr>
      <w:tr>
        <w:tblPrEx/>
        <w:trPr>
          <w:trHeight w:val="1416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Mysore(Industrial</w:t>
            </w:r>
            <w:r>
              <w:t xml:space="preserve"> </w:t>
            </w:r>
            <w:r>
              <w:t>visit)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Lab</w:t>
            </w:r>
            <w:r>
              <w:t xml:space="preserve"> </w:t>
            </w:r>
            <w:r>
              <w:t>land</w:t>
            </w:r>
            <w:r>
              <w:t xml:space="preserve">  </w:t>
            </w:r>
            <w:r>
              <w:t>biotech</w:t>
            </w:r>
            <w:r>
              <w:t xml:space="preserve">  </w:t>
            </w:r>
            <w:r>
              <w:t>Pvt</w:t>
            </w:r>
            <w:r>
              <w:t xml:space="preserve"> LTD. </w:t>
            </w:r>
            <w:r>
              <w:rPr/>
              <w:sym w:font="Symbol" w:char="f0d8"/>
            </w:r>
            <w:r>
              <w:t xml:space="preserve"> Coffee Board</w:t>
            </w:r>
            <w:r>
              <w:t xml:space="preserve"> </w:t>
            </w:r>
            <w:r>
              <w:t>of Indi</w:t>
            </w:r>
            <w:r>
              <w:t>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720" w:firstLine="0"/>
              <w:rPr/>
            </w:pPr>
            <w:r>
              <w:t>From 3</w:t>
            </w:r>
            <w:r>
              <w:t xml:space="preserve">  </w:t>
            </w:r>
            <w:r>
              <w:t>January19 To 5January19</w:t>
            </w:r>
            <w:r>
              <w:t xml:space="preserve">  </w:t>
            </w:r>
          </w:p>
        </w:tc>
      </w:tr>
    </w:tbl>
    <w:p>
      <w:pPr>
        <w:pStyle w:val="style0"/>
        <w:spacing w:after="146"/>
        <w:rPr/>
      </w:pPr>
      <w:r>
        <w:t xml:space="preserve"> </w:t>
      </w:r>
      <w:r>
        <w:t>(It</w:t>
      </w:r>
      <w:r>
        <w:t xml:space="preserve"> </w:t>
      </w:r>
      <w:r>
        <w:t>was</w:t>
      </w:r>
      <w:r>
        <w:t xml:space="preserve"> </w:t>
      </w:r>
      <w:r>
        <w:t>good</w:t>
      </w:r>
      <w:r>
        <w:t xml:space="preserve"> </w:t>
      </w:r>
      <w:r>
        <w:t>experience</w:t>
      </w:r>
      <w:r>
        <w:t xml:space="preserve"> </w:t>
      </w:r>
      <w:r>
        <w:t>of</w:t>
      </w:r>
      <w:r>
        <w:t xml:space="preserve"> </w:t>
      </w:r>
      <w:r>
        <w:t>visiting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state</w:t>
      </w:r>
      <w:r>
        <w:t xml:space="preserve"> </w:t>
      </w:r>
      <w:r>
        <w:t>agriculture</w:t>
      </w:r>
      <w:r>
        <w:t xml:space="preserve"> </w:t>
      </w:r>
      <w:r>
        <w:t>companies</w:t>
      </w:r>
      <w:r>
        <w:t xml:space="preserve"> </w:t>
      </w:r>
      <w:r>
        <w:t>and</w:t>
      </w:r>
      <w:r>
        <w:t xml:space="preserve"> </w:t>
      </w:r>
      <w:r>
        <w:t>also understood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companies</w:t>
      </w:r>
      <w:r>
        <w:t xml:space="preserve"> </w:t>
      </w:r>
      <w:r>
        <w:t>are</w:t>
      </w:r>
      <w:r>
        <w:t xml:space="preserve"> </w:t>
      </w:r>
      <w:r>
        <w:t>running</w:t>
      </w:r>
      <w:r>
        <w:t xml:space="preserve"> </w:t>
      </w:r>
      <w:r>
        <w:rPr>
          <w:lang w:val="en-US"/>
        </w:rPr>
        <w:t>any many</w:t>
      </w:r>
      <w:r>
        <w:t xml:space="preserve"> </w:t>
      </w:r>
      <w:r>
        <w:t>more</w:t>
      </w:r>
      <w:r>
        <w:t xml:space="preserve"> </w:t>
      </w:r>
      <w:r>
        <w:t>things</w:t>
      </w:r>
      <w:r>
        <w:t xml:space="preserve"> </w:t>
      </w:r>
      <w:r>
        <w:t>to</w:t>
      </w:r>
      <w:r>
        <w:t xml:space="preserve"> </w:t>
      </w:r>
      <w:r>
        <w:t>learn)</w:t>
      </w:r>
    </w:p>
    <w:p>
      <w:pPr>
        <w:pStyle w:val="style0"/>
        <w:spacing w:after="221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1"/>
        <w:ind w:left="144" w:right="3"/>
        <w:rPr/>
      </w:pPr>
      <w:r>
        <w:t>EXTRA CURICULAR ACTIVITIES</w:t>
      </w:r>
      <w:r>
        <w:rPr>
          <w:sz w:val="22"/>
        </w:rPr>
        <w:t xml:space="preserve"> </w:t>
      </w:r>
    </w:p>
    <w:p>
      <w:pPr>
        <w:pStyle w:val="style0"/>
        <w:spacing w:after="177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179"/>
        <w:numPr>
          <w:ilvl w:val="0"/>
          <w:numId w:val="10"/>
        </w:numPr>
        <w:spacing w:after="208"/>
        <w:rPr/>
      </w:pPr>
      <w:r>
        <w:t>Participating</w:t>
      </w:r>
      <w:r>
        <w:t xml:space="preserve"> </w:t>
      </w:r>
      <w:r>
        <w:t>in</w:t>
      </w:r>
      <w:r>
        <w:t xml:space="preserve"> </w:t>
      </w:r>
      <w:r>
        <w:t>inter</w:t>
      </w:r>
      <w:r>
        <w:t xml:space="preserve"> </w:t>
      </w:r>
      <w:r>
        <w:t>university</w:t>
      </w:r>
      <w:r>
        <w:t xml:space="preserve"> </w:t>
      </w:r>
      <w:r>
        <w:t>sports</w:t>
      </w:r>
      <w:r>
        <w:t xml:space="preserve"> </w:t>
      </w:r>
      <w:r>
        <w:t>like</w:t>
      </w:r>
      <w:r>
        <w:t xml:space="preserve"> </w:t>
      </w:r>
      <w:r>
        <w:t>Kho-Kho</w:t>
      </w:r>
      <w:r>
        <w:t xml:space="preserve"> </w:t>
      </w:r>
      <w:r>
        <w:t>and100m</w:t>
      </w:r>
      <w:r>
        <w:t xml:space="preserve"> </w:t>
      </w:r>
      <w:r>
        <w:t>running.</w:t>
      </w:r>
      <w:r>
        <w:t>.</w:t>
      </w:r>
      <w:r>
        <w:t xml:space="preserve">    </w:t>
      </w:r>
    </w:p>
    <w:p>
      <w:pPr>
        <w:pStyle w:val="style1"/>
        <w:ind w:left="144" w:right="2"/>
        <w:rPr/>
      </w:pPr>
      <w:r>
        <w:t xml:space="preserve">FOR WORKSHOP TRAINING </w:t>
      </w:r>
    </w:p>
    <w:p>
      <w:pPr>
        <w:pStyle w:val="style0"/>
        <w:numPr>
          <w:ilvl w:val="0"/>
          <w:numId w:val="0"/>
        </w:numPr>
        <w:ind w:left="0" w:firstLine="0"/>
        <w:rPr/>
      </w:pPr>
    </w:p>
    <w:p>
      <w:pPr>
        <w:pStyle w:val="style179"/>
        <w:numPr>
          <w:ilvl w:val="0"/>
          <w:numId w:val="6"/>
        </w:numPr>
        <w:rPr/>
      </w:pPr>
      <w:r>
        <w:t>Successfully</w:t>
      </w:r>
      <w:r>
        <w:t xml:space="preserve"> </w:t>
      </w:r>
      <w:r>
        <w:t>completed</w:t>
      </w:r>
      <w:r>
        <w:t xml:space="preserve"> </w:t>
      </w:r>
      <w:r>
        <w:t>Workshop</w:t>
      </w:r>
      <w:r>
        <w:t xml:space="preserve"> </w:t>
      </w:r>
      <w:r>
        <w:t>cum</w:t>
      </w:r>
      <w:r>
        <w:t xml:space="preserve"> </w:t>
      </w:r>
      <w:r>
        <w:t>Training</w:t>
      </w:r>
      <w:r>
        <w:t xml:space="preserve"> </w:t>
      </w:r>
      <w:r>
        <w:t>on"Application</w:t>
      </w:r>
      <w:r>
        <w:t xml:space="preserve"> </w:t>
      </w:r>
      <w:r>
        <w:t>of</w:t>
      </w:r>
      <w:r>
        <w:t xml:space="preserve"> </w:t>
      </w:r>
      <w:r>
        <w:t>bioinformatics in</w:t>
      </w:r>
      <w:r>
        <w:t xml:space="preserve"> </w:t>
      </w:r>
      <w:r>
        <w:t>Agriculture"in</w:t>
      </w:r>
      <w:r>
        <w:t xml:space="preserve"> </w:t>
      </w:r>
      <w:r>
        <w:t>R.</w:t>
      </w:r>
      <w:r>
        <w:t>P.Gogate</w:t>
      </w:r>
      <w:r>
        <w:t xml:space="preserve"> </w:t>
      </w:r>
      <w:r>
        <w:t>college</w:t>
      </w:r>
      <w:r>
        <w:t xml:space="preserve"> </w:t>
      </w:r>
      <w:r>
        <w:t>Ratnagiri</w:t>
      </w:r>
      <w:r>
        <w:t>.</w:t>
      </w:r>
    </w:p>
    <w:p>
      <w:pPr>
        <w:pStyle w:val="style179"/>
        <w:numPr>
          <w:ilvl w:val="0"/>
          <w:numId w:val="7"/>
        </w:numPr>
        <w:rPr/>
      </w:pPr>
      <w:r>
        <w:t xml:space="preserve">  Attend</w:t>
      </w:r>
      <w:r>
        <w:t xml:space="preserve"> </w:t>
      </w:r>
      <w:r>
        <w:t>Seminar</w:t>
      </w:r>
      <w:r>
        <w:t xml:space="preserve"> </w:t>
      </w:r>
      <w:r>
        <w:t>on"Modern</w:t>
      </w:r>
      <w:r>
        <w:t xml:space="preserve"> </w:t>
      </w:r>
      <w:r>
        <w:t>Agriculture</w:t>
      </w:r>
      <w:r>
        <w:t xml:space="preserve"> </w:t>
      </w:r>
      <w:r>
        <w:t>Marketing"by</w:t>
      </w:r>
      <w:r>
        <w:t xml:space="preserve"> </w:t>
      </w:r>
      <w:r>
        <w:t>IIM</w:t>
      </w:r>
      <w:r>
        <w:t xml:space="preserve"> </w:t>
      </w:r>
      <w:r>
        <w:t>Kozhi</w:t>
      </w:r>
      <w:r>
        <w:t>kode,</w:t>
      </w:r>
      <w:r>
        <w:t>in</w:t>
      </w:r>
      <w:r>
        <w:t xml:space="preserve"> </w:t>
      </w:r>
      <w:r>
        <w:t xml:space="preserve">GICED </w:t>
      </w:r>
      <w:r>
        <w:t>campus,Mumbai</w:t>
      </w:r>
      <w:r>
        <w:t xml:space="preserve">. </w:t>
      </w:r>
    </w:p>
    <w:p>
      <w:pPr>
        <w:pStyle w:val="style179"/>
        <w:numPr>
          <w:ilvl w:val="0"/>
          <w:numId w:val="8"/>
        </w:numPr>
        <w:rPr/>
      </w:pPr>
      <w:r>
        <w:t xml:space="preserve"> Attend</w:t>
      </w:r>
      <w:r>
        <w:t xml:space="preserve"> </w:t>
      </w:r>
      <w:r>
        <w:t>seminar</w:t>
      </w:r>
      <w:r>
        <w:t xml:space="preserve"> </w:t>
      </w:r>
      <w:r>
        <w:t>on''Advertising</w:t>
      </w:r>
      <w:r>
        <w:t xml:space="preserve"> </w:t>
      </w:r>
      <w:r>
        <w:t>and</w:t>
      </w:r>
      <w:r>
        <w:t xml:space="preserve"> </w:t>
      </w:r>
      <w:r>
        <w:t>Marketing''by</w:t>
      </w:r>
      <w:r>
        <w:t xml:space="preserve"> </w:t>
      </w:r>
      <w:r>
        <w:t>GICED,Mumbai</w:t>
      </w:r>
      <w:r>
        <w:t>.</w:t>
      </w:r>
    </w:p>
    <w:p>
      <w:pPr>
        <w:pStyle w:val="style179"/>
        <w:numPr>
          <w:ilvl w:val="0"/>
          <w:numId w:val="9"/>
        </w:numPr>
        <w:rPr/>
      </w:pPr>
      <w:r>
        <w:t xml:space="preserve">  Attend</w:t>
      </w:r>
      <w:r>
        <w:t xml:space="preserve"> </w:t>
      </w:r>
      <w:r>
        <w:t>lecture</w:t>
      </w:r>
      <w:r>
        <w:t xml:space="preserve"> </w:t>
      </w:r>
      <w:r>
        <w:t>of</w:t>
      </w:r>
      <w:r>
        <w:t xml:space="preserve"> </w:t>
      </w:r>
      <w:r>
        <w:t>K.K</w:t>
      </w:r>
      <w:r>
        <w:t xml:space="preserve"> </w:t>
      </w:r>
      <w:r>
        <w:t>.</w:t>
      </w:r>
      <w:r>
        <w:t>Unni</w:t>
      </w:r>
      <w:r>
        <w:t xml:space="preserve"> </w:t>
      </w:r>
      <w:r>
        <w:t>sir,where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launch </w:t>
      </w:r>
      <w:r>
        <w:t>book ''AGRICULTURE</w:t>
      </w:r>
      <w:r>
        <w:t xml:space="preserve">  </w:t>
      </w:r>
      <w:r>
        <w:t>MAN</w:t>
      </w:r>
      <w:r>
        <w:t xml:space="preserve"> </w:t>
      </w:r>
      <w:r>
        <w:t>OFI</w:t>
      </w:r>
      <w:r>
        <w:t xml:space="preserve"> </w:t>
      </w:r>
      <w:r>
        <w:t>NDIA</w:t>
      </w:r>
      <w:r>
        <w:t xml:space="preserve">.  </w:t>
      </w:r>
    </w:p>
    <w:p>
      <w:pPr>
        <w:pStyle w:val="style0"/>
        <w:spacing w:after="15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1"/>
        <w:ind w:left="144" w:right="9"/>
        <w:rPr/>
      </w:pPr>
      <w:r>
        <w:t>INTERNSHIP DETAILS</w:t>
      </w:r>
      <w:r>
        <w:rPr>
          <w:sz w:val="22"/>
        </w:rPr>
        <w:t xml:space="preserve"> </w:t>
      </w:r>
    </w:p>
    <w:p>
      <w:pPr>
        <w:pStyle w:val="style0"/>
        <w:spacing w:after="18" w:lineRule="auto" w:line="259"/>
        <w:ind w:left="1080" w:firstLine="0"/>
        <w:rPr/>
      </w:pPr>
      <w:r>
        <w:rPr>
          <w:sz w:val="22"/>
        </w:rPr>
        <w:t xml:space="preserve"> </w:t>
      </w:r>
    </w:p>
    <w:p>
      <w:pPr>
        <w:pStyle w:val="style179"/>
        <w:numPr>
          <w:ilvl w:val="0"/>
          <w:numId w:val="4"/>
        </w:numPr>
        <w:rPr/>
      </w:pPr>
      <w:r>
        <w:t xml:space="preserve">I had completed my internship from </w:t>
      </w:r>
      <w:r>
        <w:rPr>
          <w:lang w:val="en-US"/>
        </w:rPr>
        <w:t>17.01.2021 to</w:t>
      </w:r>
      <w:r>
        <w:t xml:space="preserve"> </w:t>
      </w:r>
      <w:r>
        <w:rPr>
          <w:lang w:val="en-US"/>
        </w:rPr>
        <w:t>17.03.2021 in</w:t>
      </w:r>
      <w:r>
        <w:t xml:space="preserve"> </w:t>
      </w:r>
      <w:r>
        <w:rPr>
          <w:lang w:val="en-US"/>
        </w:rPr>
        <w:t>KALYA EXOPRTS Kokangaon,Nashik.</w:t>
      </w:r>
    </w:p>
    <w:p>
      <w:pPr>
        <w:pStyle w:val="style179"/>
        <w:numPr>
          <w:ilvl w:val="0"/>
          <w:numId w:val="5"/>
        </w:numPr>
        <w:spacing w:after="0" w:lineRule="auto" w:line="258"/>
        <w:rPr/>
      </w:pPr>
      <w:r>
        <w:t xml:space="preserve">I had done the </w:t>
      </w:r>
      <w:r>
        <w:rPr>
          <w:lang w:val="en-US"/>
        </w:rPr>
        <w:t>Quality control and Production work.</w:t>
      </w:r>
    </w:p>
    <w:p>
      <w:pPr>
        <w:pStyle w:val="style0"/>
        <w:spacing w:after="65" w:lineRule="auto" w:line="259"/>
        <w:ind w:left="108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65" w:lineRule="auto" w:line="259"/>
        <w:ind w:left="1080" w:firstLine="0"/>
        <w:rPr/>
      </w:pPr>
    </w:p>
    <w:p>
      <w:pPr>
        <w:pStyle w:val="style1"/>
        <w:ind w:left="144"/>
        <w:rPr/>
      </w:pPr>
      <w:r>
        <w:t>ADDITIONAL ACTIVITIES</w:t>
      </w:r>
      <w:r>
        <w:rPr>
          <w:sz w:val="22"/>
        </w:rPr>
        <w:t xml:space="preserve"> </w:t>
      </w:r>
    </w:p>
    <w:p>
      <w:pPr>
        <w:pStyle w:val="style179"/>
        <w:numPr>
          <w:ilvl w:val="2"/>
          <w:numId w:val="3"/>
        </w:numPr>
        <w:spacing w:after="18" w:lineRule="auto" w:line="259"/>
        <w:rPr/>
      </w:pPr>
      <w:r>
        <w:t>Leraning</w:t>
      </w:r>
      <w:r>
        <w:t xml:space="preserve"> </w:t>
      </w:r>
      <w:r>
        <w:t>new</w:t>
      </w:r>
      <w:r>
        <w:t xml:space="preserve"> </w:t>
      </w:r>
      <w:r>
        <w:t>planting</w:t>
      </w:r>
      <w:r>
        <w:t xml:space="preserve"> </w:t>
      </w:r>
      <w:r>
        <w:t>techniques</w:t>
      </w:r>
      <w:r>
        <w:t xml:space="preserve"> </w:t>
      </w:r>
      <w:r>
        <w:t>at</w:t>
      </w:r>
      <w:r>
        <w:t xml:space="preserve"> </w:t>
      </w:r>
      <w:r>
        <w:t>home</w:t>
      </w:r>
      <w:r>
        <w:t xml:space="preserve"> </w:t>
      </w:r>
      <w:r>
        <w:t>,planting</w:t>
      </w:r>
      <w:r>
        <w:t xml:space="preserve"> cultivation</w:t>
      </w:r>
      <w:r>
        <w:t xml:space="preserve"> </w:t>
      </w:r>
      <w:r>
        <w:t>like</w:t>
      </w:r>
      <w:r>
        <w:t xml:space="preserve"> </w:t>
      </w:r>
      <w:r>
        <w:t>Corrinder</w:t>
      </w:r>
      <w:r>
        <w:t>,</w:t>
      </w:r>
      <w:r>
        <w:t xml:space="preserve"> </w:t>
      </w:r>
      <w:r>
        <w:t>Methi</w:t>
      </w:r>
      <w:r>
        <w:t>,</w:t>
      </w:r>
      <w:r>
        <w:t xml:space="preserve"> </w:t>
      </w:r>
      <w:r>
        <w:t xml:space="preserve">Tomatoes. </w:t>
      </w:r>
    </w:p>
    <w:p>
      <w:pPr>
        <w:pStyle w:val="style179"/>
        <w:numPr>
          <w:ilvl w:val="2"/>
          <w:numId w:val="3"/>
        </w:numPr>
        <w:spacing w:after="18" w:lineRule="auto" w:line="259"/>
        <w:rPr/>
      </w:pPr>
      <w:r>
        <w:t>Watching</w:t>
      </w:r>
      <w:r>
        <w:t xml:space="preserve"> </w:t>
      </w:r>
      <w:r>
        <w:t>videos</w:t>
      </w:r>
      <w:r>
        <w:t xml:space="preserve"> </w:t>
      </w:r>
      <w:r>
        <w:t>releated</w:t>
      </w:r>
      <w:r>
        <w:t xml:space="preserve"> </w:t>
      </w:r>
      <w:r>
        <w:t>to</w:t>
      </w:r>
      <w:r>
        <w:t xml:space="preserve"> </w:t>
      </w:r>
      <w:r>
        <w:t>marketing</w:t>
      </w:r>
      <w:r>
        <w:t xml:space="preserve"> </w:t>
      </w:r>
      <w:r>
        <w:t>and</w:t>
      </w:r>
      <w:r>
        <w:t xml:space="preserve"> </w:t>
      </w:r>
      <w:r>
        <w:t xml:space="preserve">studies </w:t>
      </w:r>
      <w:r>
        <w:t>releated</w:t>
      </w:r>
      <w:r>
        <w:t>.</w:t>
      </w:r>
      <w:r>
        <w:rPr>
          <w:sz w:val="22"/>
        </w:rPr>
        <w:t xml:space="preserve"> </w:t>
      </w:r>
    </w:p>
    <w:p>
      <w:pPr>
        <w:pStyle w:val="style0"/>
        <w:ind w:left="1090"/>
        <w:rPr/>
      </w:pPr>
    </w:p>
    <w:p>
      <w:pPr>
        <w:pStyle w:val="style0"/>
        <w:spacing w:after="65" w:lineRule="auto" w:line="259"/>
        <w:ind w:left="1080" w:firstLine="0"/>
        <w:rPr/>
      </w:pPr>
      <w:r>
        <w:rPr>
          <w:sz w:val="22"/>
        </w:rP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d9d9d9"/>
        <w:spacing w:after="0" w:lineRule="auto" w:line="259"/>
        <w:ind w:left="144" w:right="10"/>
        <w:jc w:val="center"/>
        <w:rPr/>
      </w:pPr>
      <w:r>
        <w:rPr>
          <w:b/>
          <w:sz w:val="28"/>
        </w:rPr>
        <w:t>COMPUTER SKILLS</w:t>
      </w:r>
      <w:r>
        <w:rPr>
          <w:b/>
          <w:sz w:val="22"/>
        </w:rPr>
        <w:t xml:space="preserve"> </w:t>
      </w:r>
    </w:p>
    <w:p>
      <w:pPr>
        <w:pStyle w:val="style0"/>
        <w:spacing w:after="19" w:lineRule="auto" w:line="259"/>
        <w:ind w:left="1260" w:firstLine="0"/>
        <w:jc w:val="center"/>
        <w:rPr/>
      </w:pPr>
      <w:r>
        <w:rPr>
          <w:b/>
          <w:sz w:val="22"/>
        </w:rPr>
        <w:t xml:space="preserve"> </w:t>
      </w:r>
    </w:p>
    <w:p>
      <w:pPr>
        <w:pStyle w:val="style179"/>
        <w:numPr>
          <w:ilvl w:val="0"/>
          <w:numId w:val="11"/>
        </w:numPr>
        <w:rPr/>
      </w:pPr>
      <w:r>
        <w:t>M. S. OFFICE (</w:t>
      </w:r>
      <w:r>
        <w:t>Excel ,</w:t>
      </w:r>
      <w:r>
        <w:t>Powerpoint</w:t>
      </w:r>
      <w:r>
        <w:t xml:space="preserve"> , Word)</w:t>
      </w:r>
      <w:r>
        <w:rPr>
          <w:sz w:val="22"/>
        </w:rPr>
        <w:t xml:space="preserve"> </w:t>
      </w:r>
    </w:p>
    <w:p>
      <w:pPr>
        <w:pStyle w:val="style0"/>
        <w:spacing w:after="65" w:lineRule="auto" w:line="259"/>
        <w:ind w:left="1080" w:firstLine="0"/>
        <w:rPr/>
      </w:pPr>
      <w:r>
        <w:rPr>
          <w:sz w:val="22"/>
        </w:rPr>
        <w:t xml:space="preserve"> </w:t>
      </w:r>
    </w:p>
    <w:p>
      <w:pPr>
        <w:pStyle w:val="style1"/>
        <w:ind w:left="144" w:right="8"/>
        <w:rPr/>
      </w:pPr>
      <w:r>
        <w:t>PERSONAL PROFILE</w:t>
      </w:r>
      <w:r>
        <w:rPr>
          <w:sz w:val="22"/>
        </w:rPr>
        <w:t xml:space="preserve"> </w:t>
      </w:r>
    </w:p>
    <w:p>
      <w:pPr>
        <w:pStyle w:val="style0"/>
        <w:spacing w:after="18" w:lineRule="auto" w:line="259"/>
        <w:ind w:left="1080" w:firstLine="0"/>
        <w:rPr/>
      </w:pPr>
      <w:r>
        <w:rPr>
          <w:sz w:val="22"/>
        </w:rPr>
        <w:t xml:space="preserve"> </w:t>
      </w:r>
    </w:p>
    <w:p>
      <w:pPr>
        <w:pStyle w:val="style0"/>
        <w:ind w:left="1090" w:right="2796"/>
        <w:rPr/>
      </w:pPr>
      <w:r>
        <w:t xml:space="preserve">Name              </w:t>
      </w:r>
      <w:r>
        <w:t xml:space="preserve">       </w:t>
      </w:r>
      <w:r>
        <w:t xml:space="preserve">  :</w:t>
      </w:r>
      <w:r>
        <w:t xml:space="preserve">   POOJA PRAVIN CHACHAD</w:t>
      </w:r>
      <w:r>
        <w:t xml:space="preserve"> . </w:t>
      </w:r>
    </w:p>
    <w:p>
      <w:pPr>
        <w:pStyle w:val="style0"/>
        <w:ind w:left="1090" w:right="2796"/>
        <w:rPr/>
      </w:pPr>
      <w:r>
        <w:t xml:space="preserve"> D.O</w:t>
      </w:r>
      <w:r>
        <w:t xml:space="preserve">.B.                     </w:t>
      </w:r>
      <w:r>
        <w:t xml:space="preserve">  :</w:t>
      </w:r>
      <w:r>
        <w:t xml:space="preserve">    04 FEB.</w:t>
      </w:r>
      <w:r>
        <w:t xml:space="preserve"> </w:t>
      </w:r>
      <w:r>
        <w:t xml:space="preserve"> 1998</w:t>
      </w:r>
      <w:r>
        <w:t xml:space="preserve">. </w:t>
      </w:r>
    </w:p>
    <w:p>
      <w:pPr>
        <w:pStyle w:val="style0"/>
        <w:ind w:left="1090"/>
        <w:rPr/>
      </w:pPr>
      <w:r>
        <w:t xml:space="preserve">Marital Status      </w:t>
      </w:r>
      <w:r>
        <w:t xml:space="preserve">  :</w:t>
      </w:r>
      <w:r>
        <w:t xml:space="preserve">   Un-married </w:t>
      </w:r>
    </w:p>
    <w:p>
      <w:pPr>
        <w:pStyle w:val="style0"/>
        <w:ind w:left="1090"/>
        <w:rPr/>
      </w:pPr>
      <w:r>
        <w:t xml:space="preserve">Language </w:t>
      </w:r>
      <w:r>
        <w:t>Known :</w:t>
      </w:r>
      <w:r>
        <w:t xml:space="preserve">   Marathi, English , Hindi . </w:t>
      </w:r>
    </w:p>
    <w:p>
      <w:pPr>
        <w:pStyle w:val="style0"/>
        <w:spacing w:after="46" w:lineRule="auto" w:line="259"/>
        <w:ind w:left="1080" w:firstLine="0"/>
        <w:rPr/>
      </w:pPr>
      <w:r>
        <w:t xml:space="preserve"> </w:t>
      </w:r>
    </w:p>
    <w:p>
      <w:pPr>
        <w:pStyle w:val="style1"/>
        <w:ind w:left="144" w:right="5"/>
        <w:rPr/>
      </w:pPr>
      <w:r>
        <w:t>DECLARATION</w:t>
      </w:r>
      <w:r>
        <w:rPr>
          <w:sz w:val="22"/>
        </w:rPr>
        <w:t xml:space="preserve"> </w:t>
      </w:r>
    </w:p>
    <w:p>
      <w:pPr>
        <w:pStyle w:val="style0"/>
        <w:spacing w:after="18" w:lineRule="auto" w:line="259"/>
        <w:ind w:left="1080" w:firstLine="0"/>
        <w:rPr/>
      </w:pPr>
      <w:r>
        <w:rPr>
          <w:sz w:val="22"/>
        </w:rPr>
        <w:t xml:space="preserve"> </w:t>
      </w:r>
    </w:p>
    <w:p>
      <w:pPr>
        <w:pStyle w:val="style0"/>
        <w:ind w:left="1090"/>
        <w:rPr/>
      </w:pPr>
      <w:r>
        <w:t xml:space="preserve">I do hereby declare that all the above statement made are true, complete and correct to the best of my knowledge and belief. </w:t>
      </w:r>
    </w:p>
    <w:p>
      <w:pPr>
        <w:pStyle w:val="style0"/>
        <w:spacing w:after="0" w:lineRule="auto" w:line="259"/>
        <w:ind w:left="1080" w:firstLine="0"/>
        <w:rPr/>
      </w:pPr>
      <w:r>
        <w:t xml:space="preserve"> </w:t>
      </w:r>
    </w:p>
    <w:p>
      <w:pPr>
        <w:pStyle w:val="style0"/>
        <w:spacing w:after="0" w:lineRule="auto" w:line="259"/>
        <w:ind w:left="1080" w:firstLine="0"/>
        <w:rPr/>
      </w:pPr>
      <w:r>
        <w:t xml:space="preserve"> </w:t>
      </w:r>
    </w:p>
    <w:p>
      <w:pPr>
        <w:pStyle w:val="style0"/>
        <w:spacing w:after="0" w:lineRule="auto" w:line="259"/>
        <w:ind w:left="1080" w:firstLine="0"/>
        <w:rPr/>
      </w:pPr>
      <w:r>
        <w:t xml:space="preserve"> </w:t>
      </w:r>
    </w:p>
    <w:p>
      <w:pPr>
        <w:pStyle w:val="style0"/>
        <w:spacing w:after="0" w:lineRule="auto" w:line="259"/>
        <w:ind w:left="1080" w:firstLine="0"/>
        <w:rPr/>
      </w:pPr>
      <w:r>
        <w:t xml:space="preserve"> </w:t>
      </w:r>
    </w:p>
    <w:p>
      <w:pPr>
        <w:pStyle w:val="style0"/>
        <w:spacing w:after="0" w:lineRule="auto" w:line="259"/>
        <w:ind w:left="1080" w:firstLine="0"/>
        <w:rPr/>
      </w:pPr>
      <w:r>
        <w:t xml:space="preserve"> </w:t>
      </w:r>
    </w:p>
    <w:p>
      <w:pPr>
        <w:pStyle w:val="style0"/>
        <w:spacing w:after="0" w:lineRule="auto" w:line="259"/>
        <w:ind w:left="1080" w:firstLine="0"/>
        <w:rPr/>
      </w:pPr>
      <w:r>
        <w:t xml:space="preserve"> </w:t>
      </w:r>
    </w:p>
    <w:p>
      <w:pPr>
        <w:pStyle w:val="style0"/>
        <w:spacing w:after="2" w:lineRule="auto" w:line="392"/>
        <w:ind w:left="0" w:right="8097" w:firstLine="0"/>
        <w:rPr/>
      </w:pPr>
      <w:r>
        <w:t xml:space="preserve">  </w:t>
      </w:r>
    </w:p>
    <w:p>
      <w:pPr>
        <w:pStyle w:val="style0"/>
        <w:spacing w:after="0" w:lineRule="auto" w:line="259"/>
        <w:ind w:left="1080" w:firstLine="0"/>
        <w:rPr/>
      </w:pPr>
      <w:r>
        <w:t xml:space="preserve"> </w:t>
      </w:r>
    </w:p>
    <w:p>
      <w:pPr>
        <w:pStyle w:val="style0"/>
        <w:spacing w:after="0" w:lineRule="auto" w:line="259"/>
        <w:ind w:left="1080" w:firstLine="0"/>
        <w:rPr/>
      </w:pPr>
      <w:r>
        <w:t xml:space="preserve"> </w:t>
      </w:r>
    </w:p>
    <w:p>
      <w:pPr>
        <w:pStyle w:val="style0"/>
        <w:ind w:left="1090"/>
        <w:rPr/>
      </w:pPr>
      <w:r>
        <w:t>Date :</w:t>
      </w:r>
      <w:r>
        <w:t xml:space="preserve"> </w:t>
      </w:r>
      <w:r>
        <w:t xml:space="preserve"> </w:t>
      </w:r>
    </w:p>
    <w:p>
      <w:pPr>
        <w:pStyle w:val="style0"/>
        <w:ind w:left="1090"/>
        <w:rPr/>
      </w:pPr>
      <w:r>
        <w:t>Place :</w:t>
      </w:r>
      <w:r>
        <w:t xml:space="preserve"> PEN</w:t>
      </w:r>
      <w:r>
        <w:t xml:space="preserve">                                                                </w:t>
      </w:r>
      <w:r>
        <w:t xml:space="preserve">         POOJA PRAVIN CHACHAD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82" w:right="1570" w:bottom="1601" w:left="1440" w:header="480" w:footer="4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-1440" w:right="10670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8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070" cy="6094"/>
              <wp:effectExtent l="0" t="0" r="0" b="0"/>
              <wp:wrapSquare wrapText="bothSides"/>
              <wp:docPr id="4111" name="Group 599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164070" cy="6094"/>
                        <a:chOff x="0" y="0"/>
                        <a:chExt cx="7164070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151878" h="9144" stroke="1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1" filled="f" stroked="f" style="position:absolute;margin-left:24.0pt;margin-top:767.64pt;width:564.1pt;height:0.48pt;z-index:8;mso-position-horizontal-relative:page;mso-position-vertical-relative:page;mso-width-relative:page;mso-height-relative:page;visibility:visible;" coordsize="7164070,6096">
              <v:shape id="4112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/>
              </v:shape>
              <v:shape id="4113" coordsize="7151878,9144" path="m0,0l7151878,0l7151878,9144l0,9144l0,0e" fillcolor="black" stroked="t" style="position:absolute;left:6096;top:0;width:7151878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7151878,9144"/>
              </v:shape>
              <v:shape id="4114" coordsize="9144,9144" path="m0,0l9144,0l9144,9144l0,9144l0,0e" fillcolor="black" stroked="t" style="position:absolute;left:7157974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/>
              </v:shape>
              <w10:wrap type="square"/>
              <v:fill/>
            </v:group>
          </w:pict>
        </mc:Fallback>
      </mc:AlternateConten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-1440" w:right="10670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9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070" cy="6094"/>
              <wp:effectExtent l="0" t="0" r="0" b="0"/>
              <wp:wrapSquare wrapText="bothSides"/>
              <wp:docPr id="4115" name="Group 597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164070" cy="6094"/>
                        <a:chOff x="0" y="0"/>
                        <a:chExt cx="7164070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151878" h="9144" stroke="1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5" filled="f" stroked="f" style="position:absolute;margin-left:24.0pt;margin-top:767.64pt;width:564.1pt;height:0.48pt;z-index:9;mso-position-horizontal-relative:page;mso-position-vertical-relative:page;mso-width-relative:page;mso-height-relative:page;visibility:visible;" coordsize="7164070,6096">
              <v:shape id="4116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/>
              </v:shape>
              <v:shape id="4117" coordsize="7151878,9144" path="m0,0l7151878,0l7151878,9144l0,9144l0,0e" fillcolor="black" stroked="t" style="position:absolute;left:6096;top:0;width:7151878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7151878,9144"/>
              </v:shape>
              <v:shape id="4118" coordsize="9144,9144" path="m0,0l9144,0l9144,9144l0,9144l0,0e" fillcolor="black" stroked="t" style="position:absolute;left:7157974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/>
              </v:shape>
              <w10:wrap type="square"/>
              <v:fill/>
            </v:group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-1440" w:right="10670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5"/>
              <wp:effectExtent l="0" t="0" r="0" b="0"/>
              <wp:wrapSquare wrapText="bothSides"/>
              <wp:docPr id="4097" name="Group 598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164070" cy="6095"/>
                        <a:chOff x="0" y="0"/>
                        <a:chExt cx="7164070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151878" h="9144" stroke="1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24.0pt;margin-top:24.0pt;width:564.1pt;height:0.48pt;z-index:2;mso-position-horizontal-relative:page;mso-position-vertical-relative:page;mso-width-relative:page;mso-height-relative:page;visibility:visible;" coordsize="7164070,6096">
              <v:shape id="4098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/>
              </v:shape>
              <v:shape id="4099" coordsize="7151878,9144" path="m0,0l7151878,0l7151878,9144l0,9144l0,0e" fillcolor="black" stroked="t" style="position:absolute;left:6096;top:0;width:7151878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7151878,9144"/>
              </v:shape>
              <v:shape id="4100" coordsize="9144,9144" path="m0,0l9144,0l9144,9144l0,9144l0,0e" fillcolor="black" stroked="t" style="position:absolute;left:7157974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070" cy="9438132"/>
              <wp:effectExtent l="0" t="0" r="0" b="0"/>
              <wp:wrapNone/>
              <wp:docPr id="4101" name="Group 598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164070" cy="9438132"/>
                        <a:chOff x="0" y="0"/>
                        <a:chExt cx="7164070" cy="9438132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438132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157974" y="0"/>
                          <a:ext cx="9144" cy="94381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438132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24.0pt;margin-top:24.48pt;width:564.1pt;height:743.16pt;z-index:-2147483644;mso-position-horizontal-relative:page;mso-position-vertical-relative:page;mso-width-relative:page;mso-height-relative:page;mso-wrap-distance-left:0.0pt;mso-wrap-distance-right:0.0pt;visibility:visible;" coordsize="7164070,9438132">
              <v:shape id="4102" coordsize="9144,9438132" path="m0,0l9144,0l9144,9438132l0,9438132l0,0e" fillcolor="black" stroked="t" style="position:absolute;left:0;top:0;width:9144;height:9438132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438132"/>
              </v:shape>
              <v:shape id="4103" coordsize="9144,9438132" path="m0,0l9144,0l9144,9438132l0,9438132l0,0e" fillcolor="black" stroked="t" style="position:absolute;left:7157974;top:0;width:9144;height:9438132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438132"/>
              </v:shape>
              <v:fill/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-1440" w:right="10670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4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5"/>
              <wp:effectExtent l="0" t="0" r="0" b="0"/>
              <wp:wrapSquare wrapText="bothSides"/>
              <wp:docPr id="4104" name="Group 596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164070" cy="6095"/>
                        <a:chOff x="0" y="0"/>
                        <a:chExt cx="7164070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151878" h="9144" stroke="1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4" filled="f" stroked="f" style="position:absolute;margin-left:24.0pt;margin-top:24.0pt;width:564.1pt;height:0.48pt;z-index:4;mso-position-horizontal-relative:page;mso-position-vertical-relative:page;mso-width-relative:page;mso-height-relative:page;visibility:visible;" coordsize="7164070,6096">
              <v:shape id="4105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/>
              </v:shape>
              <v:shape id="4106" coordsize="7151878,9144" path="m0,0l7151878,0l7151878,9144l0,9144l0,0e" fillcolor="black" stroked="t" style="position:absolute;left:6096;top:0;width:7151878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7151878,9144"/>
              </v:shape>
              <v:shape id="4107" coordsize="9144,9144" path="m0,0l9144,0l9144,9144l0,9144l0,0e" fillcolor="black" stroked="t" style="position:absolute;left:7157974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5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070" cy="9438132"/>
              <wp:effectExtent l="0" t="0" r="0" b="0"/>
              <wp:wrapNone/>
              <wp:docPr id="4108" name="Group 596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164070" cy="9438132"/>
                        <a:chOff x="0" y="0"/>
                        <a:chExt cx="7164070" cy="9438132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438132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157974" y="0"/>
                          <a:ext cx="9144" cy="94381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438132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8" filled="f" stroked="f" style="position:absolute;margin-left:24.0pt;margin-top:24.48pt;width:564.1pt;height:743.16pt;z-index:-2147483642;mso-position-horizontal-relative:page;mso-position-vertical-relative:page;mso-width-relative:page;mso-height-relative:page;mso-wrap-distance-left:0.0pt;mso-wrap-distance-right:0.0pt;visibility:visible;" coordsize="7164070,9438132">
              <v:shape id="4109" coordsize="9144,9438132" path="m0,0l9144,0l9144,9438132l0,9438132l0,0e" fillcolor="black" stroked="t" style="position:absolute;left:0;top:0;width:9144;height:9438132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438132"/>
              </v:shape>
              <v:shape id="4110" coordsize="9144,9438132" path="m0,0l9144,0l9144,9438132l0,9438132l0,0e" fillcolor="black" stroked="t" style="position:absolute;left:7157974;top:0;width:9144;height:9438132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438132"/>
              </v:shape>
              <v:fill/>
            </v:group>
          </w:pict>
        </mc:Fallback>
      </mc:AlternateConten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-1440" w:right="10670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6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5"/>
              <wp:effectExtent l="0" t="0" r="0" b="0"/>
              <wp:wrapSquare wrapText="bothSides"/>
              <wp:docPr id="4119" name="Group 594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164070" cy="6095"/>
                        <a:chOff x="0" y="0"/>
                        <a:chExt cx="7164070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151878" h="9144" stroke="1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9" filled="f" stroked="f" style="position:absolute;margin-left:24.0pt;margin-top:24.0pt;width:564.1pt;height:0.48pt;z-index:6;mso-position-horizontal-relative:page;mso-position-vertical-relative:page;mso-width-relative:page;mso-height-relative:page;visibility:visible;" coordsize="7164070,6096">
              <v:shape id="4120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/>
              </v:shape>
              <v:shape id="4121" coordsize="7151878,9144" path="m0,0l7151878,0l7151878,9144l0,9144l0,0e" fillcolor="black" stroked="t" style="position:absolute;left:6096;top:0;width:7151878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7151878,9144"/>
              </v:shape>
              <v:shape id="4122" coordsize="9144,9144" path="m0,0l9144,0l9144,9144l0,9144l0,0e" fillcolor="black" stroked="t" style="position:absolute;left:7157974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070" cy="9438132"/>
              <wp:effectExtent l="0" t="0" r="0" b="0"/>
              <wp:wrapNone/>
              <wp:docPr id="4123" name="Group 594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164070" cy="9438132"/>
                        <a:chOff x="0" y="0"/>
                        <a:chExt cx="7164070" cy="9438132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438132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157974" y="0"/>
                          <a:ext cx="9144" cy="94381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438132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23" filled="f" stroked="f" style="position:absolute;margin-left:24.0pt;margin-top:24.48pt;width:564.1pt;height:743.16pt;z-index:-2147483640;mso-position-horizontal-relative:page;mso-position-vertical-relative:page;mso-width-relative:page;mso-height-relative:page;mso-wrap-distance-left:0.0pt;mso-wrap-distance-right:0.0pt;visibility:visible;" coordsize="7164070,9438132">
              <v:shape id="4124" coordsize="9144,9438132" path="m0,0l9144,0l9144,9438132l0,9438132l0,0e" fillcolor="black" stroked="t" style="position:absolute;left:0;top:0;width:9144;height:9438132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438132"/>
              </v:shape>
              <v:shape id="4125" coordsize="9144,9438132" path="m0,0l9144,0l9144,9438132l0,9438132l0,0e" fillcolor="black" stroked="t" style="position:absolute;left:7157974;top:0;width:9144;height:9438132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438132"/>
              </v:shape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EB7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88EF5EC"/>
    <w:lvl w:ilvl="0" w:tplc="23E8E0FE">
      <w:start w:val="1"/>
      <w:numFmt w:val="bullet"/>
      <w:lvlText w:val="➢"/>
      <w:lvlJc w:val="left"/>
      <w:pPr>
        <w:ind w:left="5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00895C">
      <w:start w:val="1"/>
      <w:numFmt w:val="bullet"/>
      <w:lvlText w:val="o"/>
      <w:lvlJc w:val="left"/>
      <w:pPr>
        <w:ind w:left="1548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CA368">
      <w:start w:val="1"/>
      <w:numFmt w:val="bullet"/>
      <w:lvlText w:val="▪"/>
      <w:lvlJc w:val="left"/>
      <w:pPr>
        <w:ind w:left="2268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4CFF56">
      <w:start w:val="1"/>
      <w:numFmt w:val="bullet"/>
      <w:lvlText w:val="•"/>
      <w:lvlJc w:val="left"/>
      <w:pPr>
        <w:ind w:left="2988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1C100E">
      <w:start w:val="1"/>
      <w:numFmt w:val="bullet"/>
      <w:lvlText w:val="o"/>
      <w:lvlJc w:val="left"/>
      <w:pPr>
        <w:ind w:left="3708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0DFD2">
      <w:start w:val="1"/>
      <w:numFmt w:val="bullet"/>
      <w:lvlText w:val="▪"/>
      <w:lvlJc w:val="left"/>
      <w:pPr>
        <w:ind w:left="4428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BEF7CA">
      <w:start w:val="1"/>
      <w:numFmt w:val="bullet"/>
      <w:lvlText w:val="•"/>
      <w:lvlJc w:val="left"/>
      <w:pPr>
        <w:ind w:left="5148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262FC">
      <w:start w:val="1"/>
      <w:numFmt w:val="bullet"/>
      <w:lvlText w:val="o"/>
      <w:lvlJc w:val="left"/>
      <w:pPr>
        <w:ind w:left="5868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3CE470">
      <w:start w:val="1"/>
      <w:numFmt w:val="bullet"/>
      <w:lvlText w:val="▪"/>
      <w:lvlJc w:val="left"/>
      <w:pPr>
        <w:ind w:left="6588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5" w:lineRule="auto" w:line="257"/>
      <w:ind w:left="10" w:hanging="10"/>
    </w:pPr>
    <w:rPr>
      <w:rFonts w:ascii="Cambria" w:cs="Cambria" w:eastAsia="Cambria" w:hAnsi="Cambria"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pBdr>
        <w:left w:val="single" w:sz="4" w:space="0" w:color="000000"/>
        <w:right w:val="single" w:sz="4" w:space="0" w:color="000000"/>
        <w:top w:val="single" w:sz="4" w:space="0" w:color="000000"/>
        <w:bottom w:val="single" w:sz="4" w:space="0" w:color="000000"/>
      </w:pBdr>
      <w:shd w:val="clear" w:color="auto" w:fill="d9d9d9"/>
      <w:spacing w:after="0"/>
      <w:ind w:left="139" w:hanging="10"/>
      <w:jc w:val="center"/>
      <w:outlineLvl w:val="0"/>
    </w:pPr>
    <w:rPr>
      <w:rFonts w:ascii="Cambria" w:cs="Cambria" w:eastAsia="Cambria" w:hAnsi="Cambria"/>
      <w:b/>
      <w:color w:val="000000"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97ef347-0063-4e67-80ff-e91ceb23bbc3"/>
    <w:next w:val="style4097"/>
    <w:link w:val="style1"/>
    <w:rPr>
      <w:rFonts w:ascii="Cambria" w:cs="Cambria" w:eastAsia="Cambria" w:hAnsi="Cambria"/>
      <w:b/>
      <w:color w:val="000000"/>
      <w:sz w:val="28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333</Words>
  <Pages>3</Pages>
  <Characters>2063</Characters>
  <Application>WPS Office</Application>
  <DocSecurity>0</DocSecurity>
  <Paragraphs>123</Paragraphs>
  <ScaleCrop>false</ScaleCrop>
  <LinksUpToDate>false</LinksUpToDate>
  <CharactersWithSpaces>2586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2021-03-14T08:13:00Z</dcterms:created>
  <dc:creator>Swapnil Mali</dc:creator>
  <lastModifiedBy>CPH1933</lastModifiedBy>
  <dcterms:modified xsi:type="dcterms:W3CDTF">2021-03-14T09:52:43Z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